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5552060"/>
        <w:docPartObj>
          <w:docPartGallery w:val="Cover Pages"/>
          <w:docPartUnique/>
        </w:docPartObj>
      </w:sdtPr>
      <w:sdtEndPr>
        <w:rPr>
          <w:rFonts w:ascii="Arial" w:hAnsi="Arial" w:cs="Arial"/>
          <w:b/>
          <w:bCs/>
          <w:noProof/>
          <w:sz w:val="56"/>
          <w:szCs w:val="56"/>
        </w:rPr>
      </w:sdtEndPr>
      <w:sdtContent>
        <w:p w14:paraId="7044DD8D" w14:textId="77777777" w:rsidR="00257818" w:rsidRDefault="00257818">
          <w:r>
            <w:rPr>
              <w:rFonts w:ascii="Arial" w:hAnsi="Arial" w:cs="Arial"/>
              <w:b/>
              <w:bCs/>
              <w:noProof/>
            </w:rPr>
            <w:drawing>
              <wp:anchor distT="0" distB="0" distL="114300" distR="114300" simplePos="0" relativeHeight="251658240" behindDoc="0" locked="0" layoutInCell="1" allowOverlap="1" wp14:anchorId="7F420100" wp14:editId="222D5E8E">
                <wp:simplePos x="0" y="0"/>
                <wp:positionH relativeFrom="column">
                  <wp:posOffset>3429000</wp:posOffset>
                </wp:positionH>
                <wp:positionV relativeFrom="paragraph">
                  <wp:posOffset>0</wp:posOffset>
                </wp:positionV>
                <wp:extent cx="3086100" cy="850900"/>
                <wp:effectExtent l="0" t="0" r="0" b="0"/>
                <wp:wrapTight wrapText="bothSides">
                  <wp:wrapPolygon edited="0">
                    <wp:start x="1956" y="3869"/>
                    <wp:lineTo x="1244" y="7737"/>
                    <wp:lineTo x="1244" y="10316"/>
                    <wp:lineTo x="1956" y="15475"/>
                    <wp:lineTo x="2133" y="17409"/>
                    <wp:lineTo x="4089" y="17409"/>
                    <wp:lineTo x="10489" y="16119"/>
                    <wp:lineTo x="11200" y="14185"/>
                    <wp:lineTo x="10489" y="6448"/>
                    <wp:lineTo x="2667" y="3869"/>
                    <wp:lineTo x="1956" y="3869"/>
                  </wp:wrapPolygon>
                </wp:wrapTight>
                <wp:docPr id="1" name="Bild 1" descr="Macintosh HD:private:var:folders:b5:8dn7mj0n7db9kdmkpcgsnnv00000gn:T:TemporaryItem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b5:8dn7mj0n7db9kdmkpcgsnnv00000gn:T:TemporaryItems: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1" layoutInCell="0" allowOverlap="1" wp14:anchorId="4191234F" wp14:editId="7804709A">
                    <wp:simplePos x="0" y="0"/>
                    <wp:positionH relativeFrom="page">
                      <wp:posOffset>276225</wp:posOffset>
                    </wp:positionH>
                    <wp:positionV relativeFrom="page">
                      <wp:posOffset>457200</wp:posOffset>
                    </wp:positionV>
                    <wp:extent cx="7013448" cy="219456"/>
                    <wp:effectExtent l="0" t="0" r="0" b="9525"/>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219456"/>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75pt;margin-top:36pt;width:552.25pt;height:1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" o:allowincell="f" fillcolor="#8db3e2 [1311]" stroked="f" strokecolor="#4a7ebb" strokeweight="1.5pt">
                    <v:shadow opacity="22938f" offset="0"/>
                    <v:textbox inset=",7.2pt,,7.2pt"/>
                    <w10:wrap anchorx="page" anchory="page"/>
                    <w10:anchorlock/>
                  </v:rect>
                </w:pict>
              </mc:Fallback>
            </mc:AlternateContent>
          </w:r>
          <w:r>
            <w:rPr>
              <w:noProof/>
            </w:rPr>
            <mc:AlternateContent>
              <mc:Choice Requires="wpg">
                <w:drawing>
                  <wp:anchor distT="0" distB="0" distL="114300" distR="114300" simplePos="0" relativeHeight="251660288" behindDoc="1" locked="1" layoutInCell="0" allowOverlap="1" wp14:anchorId="5D60BB28" wp14:editId="62F8C712">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1CF44F27" w14:textId="77777777" w:rsidR="00257818" w:rsidRDefault="004C252A">
          <w:pPr>
            <w:rPr>
              <w:rFonts w:ascii="Arial" w:hAnsi="Arial" w:cs="Arial"/>
              <w:b/>
              <w:bCs/>
              <w:noProof/>
              <w:sz w:val="56"/>
              <w:szCs w:val="56"/>
            </w:rPr>
          </w:pPr>
        </w:p>
      </w:sdtContent>
    </w:sdt>
    <w:p w14:paraId="638D586B" w14:textId="77777777" w:rsidR="00257818" w:rsidRDefault="00257818" w:rsidP="00257818">
      <w:pPr>
        <w:widowControl w:val="0"/>
        <w:autoSpaceDE w:val="0"/>
        <w:autoSpaceDN w:val="0"/>
        <w:adjustRightInd w:val="0"/>
        <w:spacing w:before="200"/>
        <w:jc w:val="center"/>
        <w:rPr>
          <w:rFonts w:ascii="Arial" w:hAnsi="Arial" w:cs="Arial"/>
          <w:b/>
          <w:bCs/>
          <w:noProof/>
        </w:rPr>
      </w:pPr>
    </w:p>
    <w:p w14:paraId="4085E520" w14:textId="77777777" w:rsidR="00257818" w:rsidRPr="00257818" w:rsidRDefault="00257818" w:rsidP="00257818">
      <w:pPr>
        <w:widowControl w:val="0"/>
        <w:autoSpaceDE w:val="0"/>
        <w:autoSpaceDN w:val="0"/>
        <w:adjustRightInd w:val="0"/>
        <w:spacing w:before="200"/>
        <w:jc w:val="center"/>
        <w:rPr>
          <w:rFonts w:ascii="Arial" w:hAnsi="Arial" w:cs="Arial"/>
          <w:b/>
          <w:bCs/>
          <w:noProof/>
          <w:sz w:val="32"/>
          <w:szCs w:val="32"/>
        </w:rPr>
      </w:pPr>
      <w:r w:rsidRPr="00257818">
        <w:rPr>
          <w:rFonts w:ascii="Arial" w:hAnsi="Arial" w:cs="Arial"/>
          <w:b/>
          <w:bCs/>
          <w:noProof/>
          <w:sz w:val="32"/>
          <w:szCs w:val="32"/>
        </w:rPr>
        <w:t>Internationaler Studiengang Medieninformatik</w:t>
      </w:r>
    </w:p>
    <w:p w14:paraId="6BB3D7CF" w14:textId="77777777" w:rsidR="00257818" w:rsidRDefault="00257818" w:rsidP="00257818">
      <w:pPr>
        <w:widowControl w:val="0"/>
        <w:autoSpaceDE w:val="0"/>
        <w:autoSpaceDN w:val="0"/>
        <w:adjustRightInd w:val="0"/>
        <w:spacing w:before="200"/>
        <w:jc w:val="center"/>
        <w:rPr>
          <w:rFonts w:ascii="Arial" w:hAnsi="Arial" w:cs="Arial"/>
          <w:b/>
          <w:bCs/>
          <w:noProof/>
          <w:sz w:val="48"/>
          <w:szCs w:val="48"/>
        </w:rPr>
      </w:pPr>
    </w:p>
    <w:p w14:paraId="6D6B2292" w14:textId="77777777" w:rsidR="00257818" w:rsidRPr="00257818" w:rsidRDefault="00257818" w:rsidP="00257818">
      <w:pPr>
        <w:widowControl w:val="0"/>
        <w:autoSpaceDE w:val="0"/>
        <w:autoSpaceDN w:val="0"/>
        <w:adjustRightInd w:val="0"/>
        <w:spacing w:before="200"/>
        <w:jc w:val="center"/>
        <w:rPr>
          <w:rFonts w:ascii="Arial" w:hAnsi="Arial" w:cs="Arial"/>
          <w:b/>
          <w:bCs/>
          <w:noProof/>
          <w:sz w:val="48"/>
          <w:szCs w:val="48"/>
        </w:rPr>
      </w:pPr>
      <w:r w:rsidRPr="00257818">
        <w:rPr>
          <w:rFonts w:ascii="Arial" w:hAnsi="Arial" w:cs="Arial"/>
          <w:b/>
          <w:bCs/>
          <w:noProof/>
          <w:sz w:val="48"/>
          <w:szCs w:val="48"/>
        </w:rPr>
        <w:t>Datenbankbasierte Web-Anwendungen (SoSe 2015)</w:t>
      </w:r>
    </w:p>
    <w:p w14:paraId="421A3D57" w14:textId="77777777" w:rsidR="00257818" w:rsidRDefault="00257818" w:rsidP="00257818">
      <w:pPr>
        <w:widowControl w:val="0"/>
        <w:autoSpaceDE w:val="0"/>
        <w:autoSpaceDN w:val="0"/>
        <w:adjustRightInd w:val="0"/>
        <w:spacing w:before="200"/>
        <w:jc w:val="center"/>
        <w:rPr>
          <w:rFonts w:ascii="Arial" w:hAnsi="Arial" w:cs="Arial"/>
          <w:b/>
          <w:bCs/>
          <w:noProof/>
          <w:sz w:val="56"/>
          <w:szCs w:val="56"/>
        </w:rPr>
      </w:pPr>
    </w:p>
    <w:p w14:paraId="03B007A7"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r w:rsidRPr="00257818">
        <w:rPr>
          <w:rFonts w:ascii="Arial" w:hAnsi="Arial" w:cs="Arial"/>
          <w:b/>
          <w:bCs/>
          <w:noProof/>
          <w:sz w:val="72"/>
          <w:szCs w:val="72"/>
        </w:rPr>
        <w:t>Autovermietung</w:t>
      </w:r>
    </w:p>
    <w:p w14:paraId="13224B5E"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p w14:paraId="25B20362" w14:textId="77777777" w:rsidR="00257818" w:rsidRDefault="00257818" w:rsidP="00257818">
      <w:pPr>
        <w:widowControl w:val="0"/>
        <w:autoSpaceDE w:val="0"/>
        <w:autoSpaceDN w:val="0"/>
        <w:adjustRightInd w:val="0"/>
        <w:spacing w:before="200"/>
        <w:jc w:val="center"/>
        <w:rPr>
          <w:rFonts w:ascii="Arial" w:hAnsi="Arial" w:cs="Arial"/>
          <w:b/>
          <w:bCs/>
          <w:noProof/>
          <w:sz w:val="72"/>
          <w:szCs w:val="7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1843"/>
      </w:tblGrid>
      <w:tr w:rsidR="00F54204" w:rsidRPr="00F54204" w14:paraId="5E667888" w14:textId="77777777" w:rsidTr="00F54204">
        <w:trPr>
          <w:trHeight w:val="397"/>
        </w:trPr>
        <w:tc>
          <w:tcPr>
            <w:tcW w:w="3652" w:type="dxa"/>
          </w:tcPr>
          <w:p w14:paraId="39387CDA" w14:textId="77777777" w:rsidR="003E493E"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Fabian Redecker</w:t>
            </w:r>
          </w:p>
        </w:tc>
        <w:tc>
          <w:tcPr>
            <w:tcW w:w="1843" w:type="dxa"/>
          </w:tcPr>
          <w:p w14:paraId="471A7E27" w14:textId="77777777" w:rsidR="00257818" w:rsidRPr="00F54204" w:rsidRDefault="00A754D5" w:rsidP="00257818">
            <w:pPr>
              <w:widowControl w:val="0"/>
              <w:autoSpaceDE w:val="0"/>
              <w:autoSpaceDN w:val="0"/>
              <w:adjustRightInd w:val="0"/>
              <w:spacing w:before="200"/>
              <w:rPr>
                <w:rFonts w:ascii="Arial" w:hAnsi="Arial" w:cs="Arial"/>
                <w:bCs/>
                <w:color w:val="000000" w:themeColor="text1"/>
                <w:sz w:val="32"/>
                <w:szCs w:val="32"/>
              </w:rPr>
            </w:pPr>
            <w:r>
              <w:rPr>
                <w:rFonts w:ascii="Arial" w:hAnsi="Arial" w:cs="Arial"/>
                <w:bCs/>
                <w:color w:val="000000" w:themeColor="text1"/>
                <w:sz w:val="32"/>
                <w:szCs w:val="32"/>
              </w:rPr>
              <w:t>375750</w:t>
            </w:r>
          </w:p>
        </w:tc>
      </w:tr>
      <w:tr w:rsidR="00F54204" w:rsidRPr="00F54204" w14:paraId="54AB550F" w14:textId="77777777" w:rsidTr="00F54204">
        <w:trPr>
          <w:trHeight w:val="397"/>
        </w:trPr>
        <w:tc>
          <w:tcPr>
            <w:tcW w:w="3652" w:type="dxa"/>
          </w:tcPr>
          <w:p w14:paraId="1C2AD57F"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 xml:space="preserve">Marco </w:t>
            </w:r>
            <w:proofErr w:type="spellStart"/>
            <w:r w:rsidRPr="00F54204">
              <w:rPr>
                <w:rFonts w:ascii="Arial" w:hAnsi="Arial" w:cs="Arial"/>
                <w:bCs/>
                <w:color w:val="000000" w:themeColor="text1"/>
                <w:sz w:val="32"/>
                <w:szCs w:val="32"/>
              </w:rPr>
              <w:t>Geils</w:t>
            </w:r>
            <w:proofErr w:type="spellEnd"/>
          </w:p>
        </w:tc>
        <w:tc>
          <w:tcPr>
            <w:tcW w:w="1843" w:type="dxa"/>
          </w:tcPr>
          <w:p w14:paraId="324D25AE"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375736</w:t>
            </w:r>
          </w:p>
        </w:tc>
      </w:tr>
      <w:tr w:rsidR="00F54204" w:rsidRPr="00F54204" w14:paraId="73F1A185" w14:textId="77777777" w:rsidTr="00F54204">
        <w:trPr>
          <w:trHeight w:val="397"/>
        </w:trPr>
        <w:tc>
          <w:tcPr>
            <w:tcW w:w="3652" w:type="dxa"/>
          </w:tcPr>
          <w:p w14:paraId="4BEAF9EA"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Mike Hüsing</w:t>
            </w:r>
          </w:p>
        </w:tc>
        <w:tc>
          <w:tcPr>
            <w:tcW w:w="1843" w:type="dxa"/>
          </w:tcPr>
          <w:p w14:paraId="10825B34"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344089</w:t>
            </w:r>
          </w:p>
        </w:tc>
      </w:tr>
      <w:tr w:rsidR="00F54204" w:rsidRPr="00F54204" w14:paraId="340394DA" w14:textId="77777777" w:rsidTr="00F54204">
        <w:trPr>
          <w:trHeight w:val="397"/>
        </w:trPr>
        <w:tc>
          <w:tcPr>
            <w:tcW w:w="3652" w:type="dxa"/>
          </w:tcPr>
          <w:p w14:paraId="17CE5E09"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Oliver Bammann</w:t>
            </w:r>
          </w:p>
        </w:tc>
        <w:tc>
          <w:tcPr>
            <w:tcW w:w="1843" w:type="dxa"/>
          </w:tcPr>
          <w:p w14:paraId="62FA3657" w14:textId="77777777" w:rsidR="00257818" w:rsidRPr="00F54204" w:rsidRDefault="00F54204"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360330</w:t>
            </w:r>
          </w:p>
        </w:tc>
      </w:tr>
      <w:tr w:rsidR="00F54204" w:rsidRPr="00F54204" w14:paraId="768AF757" w14:textId="77777777" w:rsidTr="00F54204">
        <w:trPr>
          <w:trHeight w:val="101"/>
        </w:trPr>
        <w:tc>
          <w:tcPr>
            <w:tcW w:w="3652" w:type="dxa"/>
          </w:tcPr>
          <w:p w14:paraId="08724298" w14:textId="77777777" w:rsidR="00257818" w:rsidRPr="00F54204" w:rsidRDefault="003E493E" w:rsidP="00257818">
            <w:pPr>
              <w:widowControl w:val="0"/>
              <w:autoSpaceDE w:val="0"/>
              <w:autoSpaceDN w:val="0"/>
              <w:adjustRightInd w:val="0"/>
              <w:spacing w:before="200"/>
              <w:rPr>
                <w:rFonts w:ascii="Arial" w:hAnsi="Arial" w:cs="Arial"/>
                <w:bCs/>
                <w:color w:val="000000" w:themeColor="text1"/>
                <w:sz w:val="32"/>
                <w:szCs w:val="32"/>
              </w:rPr>
            </w:pPr>
            <w:r w:rsidRPr="00F54204">
              <w:rPr>
                <w:rFonts w:ascii="Arial" w:hAnsi="Arial" w:cs="Arial"/>
                <w:bCs/>
                <w:color w:val="000000" w:themeColor="text1"/>
                <w:sz w:val="32"/>
                <w:szCs w:val="32"/>
              </w:rPr>
              <w:t>Konrad Mumm</w:t>
            </w:r>
          </w:p>
        </w:tc>
        <w:tc>
          <w:tcPr>
            <w:tcW w:w="1843" w:type="dxa"/>
          </w:tcPr>
          <w:p w14:paraId="22717B11" w14:textId="77777777" w:rsidR="00257818" w:rsidRPr="00F54204" w:rsidRDefault="00257818" w:rsidP="00257818">
            <w:pPr>
              <w:widowControl w:val="0"/>
              <w:autoSpaceDE w:val="0"/>
              <w:autoSpaceDN w:val="0"/>
              <w:adjustRightInd w:val="0"/>
              <w:spacing w:before="200"/>
              <w:rPr>
                <w:rFonts w:ascii="Arial" w:hAnsi="Arial" w:cs="Arial"/>
                <w:bCs/>
                <w:color w:val="000000" w:themeColor="text1"/>
                <w:sz w:val="32"/>
                <w:szCs w:val="32"/>
              </w:rPr>
            </w:pPr>
          </w:p>
        </w:tc>
      </w:tr>
    </w:tbl>
    <w:p w14:paraId="4C3FBF56" w14:textId="77777777" w:rsidR="00257818" w:rsidRPr="00257818" w:rsidRDefault="00257818" w:rsidP="00257818">
      <w:pPr>
        <w:widowControl w:val="0"/>
        <w:autoSpaceDE w:val="0"/>
        <w:autoSpaceDN w:val="0"/>
        <w:adjustRightInd w:val="0"/>
        <w:spacing w:before="200"/>
        <w:rPr>
          <w:rFonts w:ascii="Arial" w:hAnsi="Arial" w:cs="Arial"/>
          <w:b/>
          <w:bCs/>
          <w:sz w:val="72"/>
          <w:szCs w:val="72"/>
        </w:rPr>
      </w:pPr>
    </w:p>
    <w:p w14:paraId="449C3476" w14:textId="77777777" w:rsidR="00A754D5" w:rsidRPr="00A754D5" w:rsidRDefault="00257818" w:rsidP="00A754D5">
      <w:pPr>
        <w:widowControl w:val="0"/>
        <w:autoSpaceDE w:val="0"/>
        <w:autoSpaceDN w:val="0"/>
        <w:adjustRightInd w:val="0"/>
        <w:spacing w:before="240"/>
        <w:jc w:val="center"/>
        <w:rPr>
          <w:rFonts w:ascii="Arial" w:hAnsi="Arial" w:cs="Arial"/>
          <w:b/>
          <w:bCs/>
        </w:rPr>
      </w:pPr>
      <w:r>
        <w:rPr>
          <w:rFonts w:ascii="Arial" w:hAnsi="Arial" w:cs="Arial"/>
          <w:b/>
          <w:bCs/>
        </w:rPr>
        <w:br w:type="page"/>
      </w:r>
    </w:p>
    <w:sdt>
      <w:sdtPr>
        <w:rPr>
          <w:rFonts w:asciiTheme="minorHAnsi" w:eastAsiaTheme="minorEastAsia" w:hAnsiTheme="minorHAnsi" w:cstheme="minorBidi"/>
          <w:b w:val="0"/>
          <w:bCs w:val="0"/>
          <w:color w:val="auto"/>
          <w:sz w:val="24"/>
          <w:szCs w:val="24"/>
        </w:rPr>
        <w:id w:val="-1539582070"/>
        <w:docPartObj>
          <w:docPartGallery w:val="Table of Contents"/>
          <w:docPartUnique/>
        </w:docPartObj>
      </w:sdtPr>
      <w:sdtEndPr>
        <w:rPr>
          <w:noProof/>
        </w:rPr>
      </w:sdtEndPr>
      <w:sdtContent>
        <w:p w14:paraId="37957420" w14:textId="77777777" w:rsidR="00074409" w:rsidRDefault="00074409">
          <w:pPr>
            <w:pStyle w:val="Inhaltsverzeichnisberschrift"/>
          </w:pPr>
          <w:r>
            <w:t>Inhaltsverzeichnis</w:t>
          </w:r>
        </w:p>
        <w:p w14:paraId="2FF6D757" w14:textId="77777777" w:rsidR="008577C4" w:rsidRDefault="00074409">
          <w:pPr>
            <w:pStyle w:val="Verzeichnis1"/>
            <w:tabs>
              <w:tab w:val="right" w:leader="dot" w:pos="9396"/>
            </w:tabs>
            <w:rPr>
              <w:b w:val="0"/>
              <w:noProof/>
              <w:lang w:eastAsia="ja-JP"/>
            </w:rPr>
          </w:pPr>
          <w:r>
            <w:rPr>
              <w:b w:val="0"/>
            </w:rPr>
            <w:fldChar w:fldCharType="begin"/>
          </w:r>
          <w:r>
            <w:instrText>TOC \o "1-3" \h \z \u</w:instrText>
          </w:r>
          <w:r>
            <w:rPr>
              <w:b w:val="0"/>
            </w:rPr>
            <w:fldChar w:fldCharType="separate"/>
          </w:r>
          <w:r w:rsidR="008577C4">
            <w:rPr>
              <w:noProof/>
            </w:rPr>
            <w:t>1. Spezifikation</w:t>
          </w:r>
          <w:r w:rsidR="008577C4">
            <w:rPr>
              <w:noProof/>
            </w:rPr>
            <w:tab/>
          </w:r>
          <w:r w:rsidR="008577C4">
            <w:rPr>
              <w:noProof/>
            </w:rPr>
            <w:fldChar w:fldCharType="begin"/>
          </w:r>
          <w:r w:rsidR="008577C4">
            <w:rPr>
              <w:noProof/>
            </w:rPr>
            <w:instrText xml:space="preserve"> PAGEREF _Toc298409611 \h </w:instrText>
          </w:r>
          <w:r w:rsidR="008577C4">
            <w:rPr>
              <w:noProof/>
            </w:rPr>
          </w:r>
          <w:r w:rsidR="008577C4">
            <w:rPr>
              <w:noProof/>
            </w:rPr>
            <w:fldChar w:fldCharType="separate"/>
          </w:r>
          <w:r w:rsidR="00372442">
            <w:rPr>
              <w:noProof/>
            </w:rPr>
            <w:t>3</w:t>
          </w:r>
          <w:r w:rsidR="008577C4">
            <w:rPr>
              <w:noProof/>
            </w:rPr>
            <w:fldChar w:fldCharType="end"/>
          </w:r>
        </w:p>
        <w:p w14:paraId="2BAFE891" w14:textId="77777777" w:rsidR="008577C4" w:rsidRDefault="008577C4">
          <w:pPr>
            <w:pStyle w:val="Verzeichnis2"/>
            <w:tabs>
              <w:tab w:val="right" w:leader="dot" w:pos="9396"/>
            </w:tabs>
            <w:rPr>
              <w:b w:val="0"/>
              <w:noProof/>
              <w:sz w:val="24"/>
              <w:szCs w:val="24"/>
              <w:lang w:eastAsia="ja-JP"/>
            </w:rPr>
          </w:pPr>
          <w:r>
            <w:rPr>
              <w:noProof/>
            </w:rPr>
            <w:t>1.1 Anforderungen</w:t>
          </w:r>
          <w:r>
            <w:rPr>
              <w:noProof/>
            </w:rPr>
            <w:tab/>
          </w:r>
          <w:r>
            <w:rPr>
              <w:noProof/>
            </w:rPr>
            <w:fldChar w:fldCharType="begin"/>
          </w:r>
          <w:r>
            <w:rPr>
              <w:noProof/>
            </w:rPr>
            <w:instrText xml:space="preserve"> PAGEREF _Toc298409612 \h </w:instrText>
          </w:r>
          <w:r>
            <w:rPr>
              <w:noProof/>
            </w:rPr>
          </w:r>
          <w:r>
            <w:rPr>
              <w:noProof/>
            </w:rPr>
            <w:fldChar w:fldCharType="separate"/>
          </w:r>
          <w:r w:rsidR="00372442">
            <w:rPr>
              <w:noProof/>
            </w:rPr>
            <w:t>3</w:t>
          </w:r>
          <w:r>
            <w:rPr>
              <w:noProof/>
            </w:rPr>
            <w:fldChar w:fldCharType="end"/>
          </w:r>
        </w:p>
        <w:p w14:paraId="1679D2DA" w14:textId="77777777" w:rsidR="008577C4" w:rsidRDefault="008577C4">
          <w:pPr>
            <w:pStyle w:val="Verzeichnis1"/>
            <w:tabs>
              <w:tab w:val="right" w:leader="dot" w:pos="9396"/>
            </w:tabs>
            <w:rPr>
              <w:b w:val="0"/>
              <w:noProof/>
              <w:lang w:eastAsia="ja-JP"/>
            </w:rPr>
          </w:pPr>
          <w:r>
            <w:rPr>
              <w:noProof/>
            </w:rPr>
            <w:t>2. Architektur</w:t>
          </w:r>
          <w:r>
            <w:rPr>
              <w:noProof/>
            </w:rPr>
            <w:tab/>
          </w:r>
          <w:r>
            <w:rPr>
              <w:noProof/>
            </w:rPr>
            <w:fldChar w:fldCharType="begin"/>
          </w:r>
          <w:r>
            <w:rPr>
              <w:noProof/>
            </w:rPr>
            <w:instrText xml:space="preserve"> PAGEREF _Toc298409613 \h </w:instrText>
          </w:r>
          <w:r>
            <w:rPr>
              <w:noProof/>
            </w:rPr>
          </w:r>
          <w:r>
            <w:rPr>
              <w:noProof/>
            </w:rPr>
            <w:fldChar w:fldCharType="separate"/>
          </w:r>
          <w:r w:rsidR="00372442">
            <w:rPr>
              <w:noProof/>
            </w:rPr>
            <w:t>4</w:t>
          </w:r>
          <w:r>
            <w:rPr>
              <w:noProof/>
            </w:rPr>
            <w:fldChar w:fldCharType="end"/>
          </w:r>
        </w:p>
        <w:p w14:paraId="5A9AB64F" w14:textId="77777777" w:rsidR="008577C4" w:rsidRDefault="008577C4">
          <w:pPr>
            <w:pStyle w:val="Verzeichnis2"/>
            <w:tabs>
              <w:tab w:val="right" w:leader="dot" w:pos="9396"/>
            </w:tabs>
            <w:rPr>
              <w:b w:val="0"/>
              <w:noProof/>
              <w:sz w:val="24"/>
              <w:szCs w:val="24"/>
              <w:lang w:eastAsia="ja-JP"/>
            </w:rPr>
          </w:pPr>
          <w:r>
            <w:rPr>
              <w:noProof/>
            </w:rPr>
            <w:t>2.1 Gesamtarchitektur</w:t>
          </w:r>
          <w:r>
            <w:rPr>
              <w:noProof/>
            </w:rPr>
            <w:tab/>
          </w:r>
          <w:r>
            <w:rPr>
              <w:noProof/>
            </w:rPr>
            <w:fldChar w:fldCharType="begin"/>
          </w:r>
          <w:r>
            <w:rPr>
              <w:noProof/>
            </w:rPr>
            <w:instrText xml:space="preserve"> PAGEREF _Toc298409614 \h </w:instrText>
          </w:r>
          <w:r>
            <w:rPr>
              <w:noProof/>
            </w:rPr>
          </w:r>
          <w:r>
            <w:rPr>
              <w:noProof/>
            </w:rPr>
            <w:fldChar w:fldCharType="separate"/>
          </w:r>
          <w:r w:rsidR="00372442">
            <w:rPr>
              <w:noProof/>
            </w:rPr>
            <w:t>4</w:t>
          </w:r>
          <w:r>
            <w:rPr>
              <w:noProof/>
            </w:rPr>
            <w:fldChar w:fldCharType="end"/>
          </w:r>
        </w:p>
        <w:p w14:paraId="7C50C89E" w14:textId="77777777" w:rsidR="008577C4" w:rsidRDefault="008577C4">
          <w:pPr>
            <w:pStyle w:val="Verzeichnis2"/>
            <w:tabs>
              <w:tab w:val="right" w:leader="dot" w:pos="9396"/>
            </w:tabs>
            <w:rPr>
              <w:b w:val="0"/>
              <w:noProof/>
              <w:sz w:val="24"/>
              <w:szCs w:val="24"/>
              <w:lang w:eastAsia="ja-JP"/>
            </w:rPr>
          </w:pPr>
          <w:r>
            <w:rPr>
              <w:noProof/>
            </w:rPr>
            <w:t>2.2 Programmabläufe</w:t>
          </w:r>
          <w:r>
            <w:rPr>
              <w:noProof/>
            </w:rPr>
            <w:tab/>
          </w:r>
          <w:r>
            <w:rPr>
              <w:noProof/>
            </w:rPr>
            <w:fldChar w:fldCharType="begin"/>
          </w:r>
          <w:r>
            <w:rPr>
              <w:noProof/>
            </w:rPr>
            <w:instrText xml:space="preserve"> PAGEREF _Toc298409615 \h </w:instrText>
          </w:r>
          <w:r>
            <w:rPr>
              <w:noProof/>
            </w:rPr>
          </w:r>
          <w:r>
            <w:rPr>
              <w:noProof/>
            </w:rPr>
            <w:fldChar w:fldCharType="separate"/>
          </w:r>
          <w:r w:rsidR="00372442">
            <w:rPr>
              <w:noProof/>
            </w:rPr>
            <w:t>5</w:t>
          </w:r>
          <w:r>
            <w:rPr>
              <w:noProof/>
            </w:rPr>
            <w:fldChar w:fldCharType="end"/>
          </w:r>
        </w:p>
        <w:p w14:paraId="422D4006" w14:textId="77777777" w:rsidR="008577C4" w:rsidRDefault="008577C4">
          <w:pPr>
            <w:pStyle w:val="Verzeichnis2"/>
            <w:tabs>
              <w:tab w:val="right" w:leader="dot" w:pos="9396"/>
            </w:tabs>
            <w:rPr>
              <w:b w:val="0"/>
              <w:noProof/>
              <w:sz w:val="24"/>
              <w:szCs w:val="24"/>
              <w:lang w:eastAsia="ja-JP"/>
            </w:rPr>
          </w:pPr>
          <w:r>
            <w:rPr>
              <w:noProof/>
            </w:rPr>
            <w:t>2.3 Persistenz</w:t>
          </w:r>
          <w:r>
            <w:rPr>
              <w:noProof/>
            </w:rPr>
            <w:tab/>
          </w:r>
          <w:r>
            <w:rPr>
              <w:noProof/>
            </w:rPr>
            <w:fldChar w:fldCharType="begin"/>
          </w:r>
          <w:r>
            <w:rPr>
              <w:noProof/>
            </w:rPr>
            <w:instrText xml:space="preserve"> PAGEREF _Toc298409616 \h </w:instrText>
          </w:r>
          <w:r>
            <w:rPr>
              <w:noProof/>
            </w:rPr>
          </w:r>
          <w:r>
            <w:rPr>
              <w:noProof/>
            </w:rPr>
            <w:fldChar w:fldCharType="separate"/>
          </w:r>
          <w:r w:rsidR="00372442">
            <w:rPr>
              <w:noProof/>
            </w:rPr>
            <w:t>9</w:t>
          </w:r>
          <w:r>
            <w:rPr>
              <w:noProof/>
            </w:rPr>
            <w:fldChar w:fldCharType="end"/>
          </w:r>
        </w:p>
        <w:p w14:paraId="5CFDEBF0" w14:textId="77777777" w:rsidR="008577C4" w:rsidRDefault="008577C4">
          <w:pPr>
            <w:pStyle w:val="Verzeichnis3"/>
            <w:tabs>
              <w:tab w:val="right" w:leader="dot" w:pos="9396"/>
            </w:tabs>
            <w:rPr>
              <w:noProof/>
              <w:sz w:val="24"/>
              <w:szCs w:val="24"/>
              <w:lang w:eastAsia="ja-JP"/>
            </w:rPr>
          </w:pPr>
          <w:r>
            <w:rPr>
              <w:noProof/>
            </w:rPr>
            <w:t>2.3.1 Konzeption</w:t>
          </w:r>
          <w:r>
            <w:rPr>
              <w:noProof/>
            </w:rPr>
            <w:tab/>
          </w:r>
          <w:r>
            <w:rPr>
              <w:noProof/>
            </w:rPr>
            <w:fldChar w:fldCharType="begin"/>
          </w:r>
          <w:r>
            <w:rPr>
              <w:noProof/>
            </w:rPr>
            <w:instrText xml:space="preserve"> PAGEREF _Toc298409617 \h </w:instrText>
          </w:r>
          <w:r>
            <w:rPr>
              <w:noProof/>
            </w:rPr>
          </w:r>
          <w:r>
            <w:rPr>
              <w:noProof/>
            </w:rPr>
            <w:fldChar w:fldCharType="separate"/>
          </w:r>
          <w:r w:rsidR="00372442">
            <w:rPr>
              <w:noProof/>
            </w:rPr>
            <w:t>9</w:t>
          </w:r>
          <w:r>
            <w:rPr>
              <w:noProof/>
            </w:rPr>
            <w:fldChar w:fldCharType="end"/>
          </w:r>
        </w:p>
        <w:p w14:paraId="14513427" w14:textId="77777777" w:rsidR="008577C4" w:rsidRDefault="008577C4">
          <w:pPr>
            <w:pStyle w:val="Verzeichnis3"/>
            <w:tabs>
              <w:tab w:val="right" w:leader="dot" w:pos="9396"/>
            </w:tabs>
            <w:rPr>
              <w:noProof/>
              <w:sz w:val="24"/>
              <w:szCs w:val="24"/>
              <w:lang w:eastAsia="ja-JP"/>
            </w:rPr>
          </w:pPr>
          <w:r>
            <w:rPr>
              <w:noProof/>
            </w:rPr>
            <w:t>2.3.2 Umsetzung</w:t>
          </w:r>
          <w:r>
            <w:rPr>
              <w:noProof/>
            </w:rPr>
            <w:tab/>
          </w:r>
          <w:r>
            <w:rPr>
              <w:noProof/>
            </w:rPr>
            <w:fldChar w:fldCharType="begin"/>
          </w:r>
          <w:r>
            <w:rPr>
              <w:noProof/>
            </w:rPr>
            <w:instrText xml:space="preserve"> PAGEREF _Toc298409618 \h </w:instrText>
          </w:r>
          <w:r>
            <w:rPr>
              <w:noProof/>
            </w:rPr>
          </w:r>
          <w:r>
            <w:rPr>
              <w:noProof/>
            </w:rPr>
            <w:fldChar w:fldCharType="separate"/>
          </w:r>
          <w:r w:rsidR="00372442">
            <w:rPr>
              <w:noProof/>
            </w:rPr>
            <w:t>9</w:t>
          </w:r>
          <w:r>
            <w:rPr>
              <w:noProof/>
            </w:rPr>
            <w:fldChar w:fldCharType="end"/>
          </w:r>
        </w:p>
        <w:p w14:paraId="0A4A671B" w14:textId="77777777" w:rsidR="008577C4" w:rsidRDefault="008577C4">
          <w:pPr>
            <w:pStyle w:val="Verzeichnis3"/>
            <w:tabs>
              <w:tab w:val="right" w:leader="dot" w:pos="9396"/>
            </w:tabs>
            <w:rPr>
              <w:noProof/>
              <w:sz w:val="24"/>
              <w:szCs w:val="24"/>
              <w:lang w:eastAsia="ja-JP"/>
            </w:rPr>
          </w:pPr>
          <w:r>
            <w:rPr>
              <w:noProof/>
            </w:rPr>
            <w:t>2.3.3 Zugriff</w:t>
          </w:r>
          <w:r>
            <w:rPr>
              <w:noProof/>
            </w:rPr>
            <w:tab/>
          </w:r>
          <w:r>
            <w:rPr>
              <w:noProof/>
            </w:rPr>
            <w:fldChar w:fldCharType="begin"/>
          </w:r>
          <w:r>
            <w:rPr>
              <w:noProof/>
            </w:rPr>
            <w:instrText xml:space="preserve"> PAGEREF _Toc298409619 \h </w:instrText>
          </w:r>
          <w:r>
            <w:rPr>
              <w:noProof/>
            </w:rPr>
          </w:r>
          <w:r>
            <w:rPr>
              <w:noProof/>
            </w:rPr>
            <w:fldChar w:fldCharType="separate"/>
          </w:r>
          <w:r w:rsidR="00372442">
            <w:rPr>
              <w:noProof/>
            </w:rPr>
            <w:t>9</w:t>
          </w:r>
          <w:r>
            <w:rPr>
              <w:noProof/>
            </w:rPr>
            <w:fldChar w:fldCharType="end"/>
          </w:r>
        </w:p>
        <w:p w14:paraId="63622D5B" w14:textId="77777777" w:rsidR="008577C4" w:rsidRDefault="008577C4">
          <w:pPr>
            <w:pStyle w:val="Verzeichnis2"/>
            <w:tabs>
              <w:tab w:val="right" w:leader="dot" w:pos="9396"/>
            </w:tabs>
            <w:rPr>
              <w:b w:val="0"/>
              <w:noProof/>
              <w:sz w:val="24"/>
              <w:szCs w:val="24"/>
              <w:lang w:eastAsia="ja-JP"/>
            </w:rPr>
          </w:pPr>
          <w:r>
            <w:rPr>
              <w:noProof/>
            </w:rPr>
            <w:t>2.4 Präsentation</w:t>
          </w:r>
          <w:r>
            <w:rPr>
              <w:noProof/>
            </w:rPr>
            <w:tab/>
          </w:r>
          <w:r>
            <w:rPr>
              <w:noProof/>
            </w:rPr>
            <w:fldChar w:fldCharType="begin"/>
          </w:r>
          <w:r>
            <w:rPr>
              <w:noProof/>
            </w:rPr>
            <w:instrText xml:space="preserve"> PAGEREF _Toc298409620 \h </w:instrText>
          </w:r>
          <w:r>
            <w:rPr>
              <w:noProof/>
            </w:rPr>
          </w:r>
          <w:r>
            <w:rPr>
              <w:noProof/>
            </w:rPr>
            <w:fldChar w:fldCharType="separate"/>
          </w:r>
          <w:r w:rsidR="00372442">
            <w:rPr>
              <w:noProof/>
            </w:rPr>
            <w:t>9</w:t>
          </w:r>
          <w:r>
            <w:rPr>
              <w:noProof/>
            </w:rPr>
            <w:fldChar w:fldCharType="end"/>
          </w:r>
        </w:p>
        <w:p w14:paraId="4872DEE4" w14:textId="77777777" w:rsidR="008577C4" w:rsidRDefault="008577C4">
          <w:pPr>
            <w:pStyle w:val="Verzeichnis1"/>
            <w:tabs>
              <w:tab w:val="right" w:leader="dot" w:pos="9396"/>
            </w:tabs>
            <w:rPr>
              <w:b w:val="0"/>
              <w:noProof/>
              <w:lang w:eastAsia="ja-JP"/>
            </w:rPr>
          </w:pPr>
          <w:r>
            <w:rPr>
              <w:noProof/>
            </w:rPr>
            <w:t>3. Installation</w:t>
          </w:r>
          <w:r>
            <w:rPr>
              <w:noProof/>
            </w:rPr>
            <w:tab/>
          </w:r>
          <w:r>
            <w:rPr>
              <w:noProof/>
            </w:rPr>
            <w:fldChar w:fldCharType="begin"/>
          </w:r>
          <w:r>
            <w:rPr>
              <w:noProof/>
            </w:rPr>
            <w:instrText xml:space="preserve"> PAGEREF _Toc298409621 \h </w:instrText>
          </w:r>
          <w:r>
            <w:rPr>
              <w:noProof/>
            </w:rPr>
          </w:r>
          <w:r>
            <w:rPr>
              <w:noProof/>
            </w:rPr>
            <w:fldChar w:fldCharType="separate"/>
          </w:r>
          <w:r w:rsidR="00372442">
            <w:rPr>
              <w:noProof/>
            </w:rPr>
            <w:t>9</w:t>
          </w:r>
          <w:r>
            <w:rPr>
              <w:noProof/>
            </w:rPr>
            <w:fldChar w:fldCharType="end"/>
          </w:r>
        </w:p>
        <w:p w14:paraId="79DD9AB4" w14:textId="77777777" w:rsidR="008577C4" w:rsidRDefault="008577C4">
          <w:pPr>
            <w:pStyle w:val="Verzeichnis2"/>
            <w:tabs>
              <w:tab w:val="right" w:leader="dot" w:pos="9396"/>
            </w:tabs>
            <w:rPr>
              <w:b w:val="0"/>
              <w:noProof/>
              <w:sz w:val="24"/>
              <w:szCs w:val="24"/>
              <w:lang w:eastAsia="ja-JP"/>
            </w:rPr>
          </w:pPr>
          <w:r>
            <w:rPr>
              <w:noProof/>
            </w:rPr>
            <w:t>3.1 Programmierwerkzeuge</w:t>
          </w:r>
          <w:r>
            <w:rPr>
              <w:noProof/>
            </w:rPr>
            <w:tab/>
          </w:r>
          <w:r>
            <w:rPr>
              <w:noProof/>
            </w:rPr>
            <w:fldChar w:fldCharType="begin"/>
          </w:r>
          <w:r>
            <w:rPr>
              <w:noProof/>
            </w:rPr>
            <w:instrText xml:space="preserve"> PAGEREF _Toc298409622 \h </w:instrText>
          </w:r>
          <w:r>
            <w:rPr>
              <w:noProof/>
            </w:rPr>
          </w:r>
          <w:r>
            <w:rPr>
              <w:noProof/>
            </w:rPr>
            <w:fldChar w:fldCharType="separate"/>
          </w:r>
          <w:r w:rsidR="00372442">
            <w:rPr>
              <w:noProof/>
            </w:rPr>
            <w:t>9</w:t>
          </w:r>
          <w:r>
            <w:rPr>
              <w:noProof/>
            </w:rPr>
            <w:fldChar w:fldCharType="end"/>
          </w:r>
        </w:p>
        <w:p w14:paraId="4584EF57" w14:textId="77777777" w:rsidR="008577C4" w:rsidRDefault="008577C4">
          <w:pPr>
            <w:pStyle w:val="Verzeichnis3"/>
            <w:tabs>
              <w:tab w:val="right" w:leader="dot" w:pos="9396"/>
            </w:tabs>
            <w:rPr>
              <w:noProof/>
              <w:sz w:val="24"/>
              <w:szCs w:val="24"/>
              <w:lang w:eastAsia="ja-JP"/>
            </w:rPr>
          </w:pPr>
          <w:r>
            <w:rPr>
              <w:noProof/>
            </w:rPr>
            <w:t xml:space="preserve">3.1.1 Entwicklungsumgebung: </w:t>
          </w:r>
          <w:r w:rsidRPr="00456CF6">
            <w:rPr>
              <w:i/>
              <w:noProof/>
            </w:rPr>
            <w:t>Intellij</w:t>
          </w:r>
          <w:r>
            <w:rPr>
              <w:noProof/>
            </w:rPr>
            <w:tab/>
          </w:r>
          <w:r>
            <w:rPr>
              <w:noProof/>
            </w:rPr>
            <w:fldChar w:fldCharType="begin"/>
          </w:r>
          <w:r>
            <w:rPr>
              <w:noProof/>
            </w:rPr>
            <w:instrText xml:space="preserve"> PAGEREF _Toc298409623 \h </w:instrText>
          </w:r>
          <w:r>
            <w:rPr>
              <w:noProof/>
            </w:rPr>
          </w:r>
          <w:r>
            <w:rPr>
              <w:noProof/>
            </w:rPr>
            <w:fldChar w:fldCharType="separate"/>
          </w:r>
          <w:r w:rsidR="00372442">
            <w:rPr>
              <w:noProof/>
            </w:rPr>
            <w:t>9</w:t>
          </w:r>
          <w:r>
            <w:rPr>
              <w:noProof/>
            </w:rPr>
            <w:fldChar w:fldCharType="end"/>
          </w:r>
        </w:p>
        <w:p w14:paraId="17DEB181" w14:textId="77777777" w:rsidR="008577C4" w:rsidRDefault="008577C4">
          <w:pPr>
            <w:pStyle w:val="Verzeichnis3"/>
            <w:tabs>
              <w:tab w:val="right" w:leader="dot" w:pos="9396"/>
            </w:tabs>
            <w:rPr>
              <w:noProof/>
              <w:sz w:val="24"/>
              <w:szCs w:val="24"/>
              <w:lang w:eastAsia="ja-JP"/>
            </w:rPr>
          </w:pPr>
          <w:r>
            <w:rPr>
              <w:noProof/>
            </w:rPr>
            <w:t xml:space="preserve">3.1.2 Versionskontrollsystem: </w:t>
          </w:r>
          <w:r w:rsidRPr="00456CF6">
            <w:rPr>
              <w:i/>
              <w:noProof/>
            </w:rPr>
            <w:t>Git</w:t>
          </w:r>
          <w:r>
            <w:rPr>
              <w:noProof/>
            </w:rPr>
            <w:tab/>
          </w:r>
          <w:r>
            <w:rPr>
              <w:noProof/>
            </w:rPr>
            <w:fldChar w:fldCharType="begin"/>
          </w:r>
          <w:r>
            <w:rPr>
              <w:noProof/>
            </w:rPr>
            <w:instrText xml:space="preserve"> PAGEREF _Toc298409624 \h </w:instrText>
          </w:r>
          <w:r>
            <w:rPr>
              <w:noProof/>
            </w:rPr>
          </w:r>
          <w:r>
            <w:rPr>
              <w:noProof/>
            </w:rPr>
            <w:fldChar w:fldCharType="separate"/>
          </w:r>
          <w:r w:rsidR="00372442">
            <w:rPr>
              <w:noProof/>
            </w:rPr>
            <w:t>10</w:t>
          </w:r>
          <w:r>
            <w:rPr>
              <w:noProof/>
            </w:rPr>
            <w:fldChar w:fldCharType="end"/>
          </w:r>
        </w:p>
        <w:p w14:paraId="554C4D9F" w14:textId="77777777" w:rsidR="008577C4" w:rsidRDefault="008577C4">
          <w:pPr>
            <w:pStyle w:val="Verzeichnis3"/>
            <w:tabs>
              <w:tab w:val="right" w:leader="dot" w:pos="9396"/>
            </w:tabs>
            <w:rPr>
              <w:noProof/>
              <w:sz w:val="24"/>
              <w:szCs w:val="24"/>
              <w:lang w:eastAsia="ja-JP"/>
            </w:rPr>
          </w:pPr>
          <w:r>
            <w:rPr>
              <w:noProof/>
            </w:rPr>
            <w:t xml:space="preserve">3.1.3 Buildautomatisierungswerkzeug: </w:t>
          </w:r>
          <w:r w:rsidRPr="00456CF6">
            <w:rPr>
              <w:i/>
              <w:noProof/>
            </w:rPr>
            <w:t>Gradle</w:t>
          </w:r>
          <w:r>
            <w:rPr>
              <w:noProof/>
            </w:rPr>
            <w:tab/>
          </w:r>
          <w:r>
            <w:rPr>
              <w:noProof/>
            </w:rPr>
            <w:fldChar w:fldCharType="begin"/>
          </w:r>
          <w:r>
            <w:rPr>
              <w:noProof/>
            </w:rPr>
            <w:instrText xml:space="preserve"> PAGEREF _Toc298409625 \h </w:instrText>
          </w:r>
          <w:r>
            <w:rPr>
              <w:noProof/>
            </w:rPr>
          </w:r>
          <w:r>
            <w:rPr>
              <w:noProof/>
            </w:rPr>
            <w:fldChar w:fldCharType="separate"/>
          </w:r>
          <w:r w:rsidR="00372442">
            <w:rPr>
              <w:noProof/>
            </w:rPr>
            <w:t>10</w:t>
          </w:r>
          <w:r>
            <w:rPr>
              <w:noProof/>
            </w:rPr>
            <w:fldChar w:fldCharType="end"/>
          </w:r>
        </w:p>
        <w:p w14:paraId="6B4AA998" w14:textId="77777777" w:rsidR="008577C4" w:rsidRDefault="008577C4">
          <w:pPr>
            <w:pStyle w:val="Verzeichnis3"/>
            <w:tabs>
              <w:tab w:val="right" w:leader="dot" w:pos="9396"/>
            </w:tabs>
            <w:rPr>
              <w:noProof/>
              <w:sz w:val="24"/>
              <w:szCs w:val="24"/>
              <w:lang w:eastAsia="ja-JP"/>
            </w:rPr>
          </w:pPr>
          <w:r>
            <w:rPr>
              <w:noProof/>
            </w:rPr>
            <w:t>3.1.4 Komponententest-Framework:</w:t>
          </w:r>
          <w:r>
            <w:rPr>
              <w:noProof/>
            </w:rPr>
            <w:tab/>
          </w:r>
          <w:r>
            <w:rPr>
              <w:noProof/>
            </w:rPr>
            <w:fldChar w:fldCharType="begin"/>
          </w:r>
          <w:r>
            <w:rPr>
              <w:noProof/>
            </w:rPr>
            <w:instrText xml:space="preserve"> PAGEREF _Toc298409626 \h </w:instrText>
          </w:r>
          <w:r>
            <w:rPr>
              <w:noProof/>
            </w:rPr>
          </w:r>
          <w:r>
            <w:rPr>
              <w:noProof/>
            </w:rPr>
            <w:fldChar w:fldCharType="separate"/>
          </w:r>
          <w:r w:rsidR="00372442">
            <w:rPr>
              <w:noProof/>
            </w:rPr>
            <w:t>10</w:t>
          </w:r>
          <w:r>
            <w:rPr>
              <w:noProof/>
            </w:rPr>
            <w:fldChar w:fldCharType="end"/>
          </w:r>
        </w:p>
        <w:p w14:paraId="2A592E72" w14:textId="77777777" w:rsidR="008577C4" w:rsidRDefault="008577C4">
          <w:pPr>
            <w:pStyle w:val="Verzeichnis2"/>
            <w:tabs>
              <w:tab w:val="right" w:leader="dot" w:pos="9396"/>
            </w:tabs>
            <w:rPr>
              <w:b w:val="0"/>
              <w:noProof/>
              <w:sz w:val="24"/>
              <w:szCs w:val="24"/>
              <w:lang w:eastAsia="ja-JP"/>
            </w:rPr>
          </w:pPr>
          <w:r>
            <w:rPr>
              <w:noProof/>
            </w:rPr>
            <w:t>3.2 Installation der Entwicklungsumgebung</w:t>
          </w:r>
          <w:r>
            <w:rPr>
              <w:noProof/>
            </w:rPr>
            <w:tab/>
          </w:r>
          <w:r>
            <w:rPr>
              <w:noProof/>
            </w:rPr>
            <w:fldChar w:fldCharType="begin"/>
          </w:r>
          <w:r>
            <w:rPr>
              <w:noProof/>
            </w:rPr>
            <w:instrText xml:space="preserve"> PAGEREF _Toc298409627 \h </w:instrText>
          </w:r>
          <w:r>
            <w:rPr>
              <w:noProof/>
            </w:rPr>
          </w:r>
          <w:r>
            <w:rPr>
              <w:noProof/>
            </w:rPr>
            <w:fldChar w:fldCharType="separate"/>
          </w:r>
          <w:r w:rsidR="00372442">
            <w:rPr>
              <w:noProof/>
            </w:rPr>
            <w:t>10</w:t>
          </w:r>
          <w:r>
            <w:rPr>
              <w:noProof/>
            </w:rPr>
            <w:fldChar w:fldCharType="end"/>
          </w:r>
        </w:p>
        <w:p w14:paraId="3A579991" w14:textId="77777777" w:rsidR="008577C4" w:rsidRDefault="008577C4">
          <w:pPr>
            <w:pStyle w:val="Verzeichnis2"/>
            <w:tabs>
              <w:tab w:val="right" w:leader="dot" w:pos="9396"/>
            </w:tabs>
            <w:rPr>
              <w:b w:val="0"/>
              <w:noProof/>
              <w:sz w:val="24"/>
              <w:szCs w:val="24"/>
              <w:lang w:eastAsia="ja-JP"/>
            </w:rPr>
          </w:pPr>
          <w:r>
            <w:rPr>
              <w:noProof/>
            </w:rPr>
            <w:t>3.3 Installation der Anwendung</w:t>
          </w:r>
          <w:r>
            <w:rPr>
              <w:noProof/>
            </w:rPr>
            <w:tab/>
          </w:r>
          <w:r>
            <w:rPr>
              <w:noProof/>
            </w:rPr>
            <w:fldChar w:fldCharType="begin"/>
          </w:r>
          <w:r>
            <w:rPr>
              <w:noProof/>
            </w:rPr>
            <w:instrText xml:space="preserve"> PAGEREF _Toc298409628 \h </w:instrText>
          </w:r>
          <w:r>
            <w:rPr>
              <w:noProof/>
            </w:rPr>
          </w:r>
          <w:r>
            <w:rPr>
              <w:noProof/>
            </w:rPr>
            <w:fldChar w:fldCharType="separate"/>
          </w:r>
          <w:r w:rsidR="00372442">
            <w:rPr>
              <w:noProof/>
            </w:rPr>
            <w:t>10</w:t>
          </w:r>
          <w:r>
            <w:rPr>
              <w:noProof/>
            </w:rPr>
            <w:fldChar w:fldCharType="end"/>
          </w:r>
        </w:p>
        <w:p w14:paraId="4DAB1476" w14:textId="77777777" w:rsidR="008577C4" w:rsidRDefault="008577C4">
          <w:pPr>
            <w:pStyle w:val="Verzeichnis2"/>
            <w:tabs>
              <w:tab w:val="right" w:leader="dot" w:pos="9396"/>
            </w:tabs>
            <w:rPr>
              <w:b w:val="0"/>
              <w:noProof/>
              <w:sz w:val="24"/>
              <w:szCs w:val="24"/>
              <w:lang w:eastAsia="ja-JP"/>
            </w:rPr>
          </w:pPr>
          <w:r>
            <w:rPr>
              <w:noProof/>
            </w:rPr>
            <w:t>3.4 Konfiguration der Datenbank</w:t>
          </w:r>
          <w:r>
            <w:rPr>
              <w:noProof/>
            </w:rPr>
            <w:tab/>
          </w:r>
          <w:r>
            <w:rPr>
              <w:noProof/>
            </w:rPr>
            <w:fldChar w:fldCharType="begin"/>
          </w:r>
          <w:r>
            <w:rPr>
              <w:noProof/>
            </w:rPr>
            <w:instrText xml:space="preserve"> PAGEREF _Toc298409629 \h </w:instrText>
          </w:r>
          <w:r>
            <w:rPr>
              <w:noProof/>
            </w:rPr>
          </w:r>
          <w:r>
            <w:rPr>
              <w:noProof/>
            </w:rPr>
            <w:fldChar w:fldCharType="separate"/>
          </w:r>
          <w:r w:rsidR="00372442">
            <w:rPr>
              <w:noProof/>
            </w:rPr>
            <w:t>10</w:t>
          </w:r>
          <w:r>
            <w:rPr>
              <w:noProof/>
            </w:rPr>
            <w:fldChar w:fldCharType="end"/>
          </w:r>
        </w:p>
        <w:p w14:paraId="54C7467E" w14:textId="77777777" w:rsidR="00074409" w:rsidRDefault="00074409">
          <w:r>
            <w:rPr>
              <w:b/>
              <w:bCs/>
              <w:noProof/>
            </w:rPr>
            <w:fldChar w:fldCharType="end"/>
          </w:r>
        </w:p>
      </w:sdtContent>
    </w:sdt>
    <w:p w14:paraId="7BE8354C" w14:textId="77777777" w:rsidR="00257818" w:rsidRDefault="00257818" w:rsidP="00A754D5">
      <w:pPr>
        <w:pStyle w:val="berschrift1"/>
      </w:pPr>
    </w:p>
    <w:p w14:paraId="1651A989" w14:textId="77777777" w:rsidR="00257818" w:rsidRDefault="00257818" w:rsidP="00257818">
      <w:pPr>
        <w:widowControl w:val="0"/>
        <w:autoSpaceDE w:val="0"/>
        <w:autoSpaceDN w:val="0"/>
        <w:adjustRightInd w:val="0"/>
        <w:spacing w:before="200"/>
        <w:rPr>
          <w:rFonts w:ascii="Arial" w:hAnsi="Arial" w:cs="Arial"/>
          <w:b/>
          <w:bCs/>
          <w:sz w:val="36"/>
          <w:szCs w:val="36"/>
        </w:rPr>
      </w:pPr>
      <w:r>
        <w:rPr>
          <w:rFonts w:ascii="Arial" w:hAnsi="Arial" w:cs="Arial"/>
          <w:b/>
          <w:bCs/>
          <w:sz w:val="36"/>
          <w:szCs w:val="36"/>
        </w:rPr>
        <w:br w:type="page"/>
      </w:r>
    </w:p>
    <w:p w14:paraId="55E1A93C" w14:textId="77777777" w:rsidR="00257818" w:rsidRDefault="00074409" w:rsidP="00074409">
      <w:pPr>
        <w:pStyle w:val="berschrift1"/>
      </w:pPr>
      <w:bookmarkStart w:id="0" w:name="_Toc298409611"/>
      <w:r>
        <w:t xml:space="preserve">1. </w:t>
      </w:r>
      <w:r w:rsidR="00257818">
        <w:t>Spezifikation</w:t>
      </w:r>
      <w:bookmarkEnd w:id="0"/>
    </w:p>
    <w:p w14:paraId="4D26530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sollen die folgenden Punkte erläutert werden:</w:t>
      </w:r>
    </w:p>
    <w:p w14:paraId="524C8438"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Was leistet die Webanwendung?</w:t>
      </w:r>
    </w:p>
    <w:p w14:paraId="38EDC479" w14:textId="295DC3C9" w:rsidR="00CF4B09" w:rsidRDefault="00CF4B09" w:rsidP="00CF4B09">
      <w:r>
        <w:t>Mit der Webanwendung „Autovermietung“ lassen sich Daten einer potentiellen Autovermietungsfirma einsehen, bearbeiten oder hinzufügen. Dabei werden die Daten in einer Datenbank gelesen bzw</w:t>
      </w:r>
      <w:r w:rsidR="000F095A">
        <w:t>.</w:t>
      </w:r>
      <w:r>
        <w:t xml:space="preserve"> geschrieben. Bevor über einen Browser auf die Daten zugegriffen werden kann, erfolgt zunächst ein Login</w:t>
      </w:r>
      <w:r w:rsidR="008C2843">
        <w:t xml:space="preserve"> oder eine Registrierung</w:t>
      </w:r>
      <w:r>
        <w:t xml:space="preserve"> mit Name/E-Ma</w:t>
      </w:r>
      <w:r w:rsidR="00C81B10">
        <w:t>il und Passwort.</w:t>
      </w:r>
    </w:p>
    <w:p w14:paraId="5C792D29" w14:textId="77777777" w:rsidR="00257818" w:rsidRDefault="00257818" w:rsidP="00257818">
      <w:pPr>
        <w:widowControl w:val="0"/>
        <w:numPr>
          <w:ilvl w:val="0"/>
          <w:numId w:val="1"/>
        </w:numPr>
        <w:tabs>
          <w:tab w:val="left" w:pos="220"/>
          <w:tab w:val="left" w:pos="720"/>
        </w:tabs>
        <w:autoSpaceDE w:val="0"/>
        <w:autoSpaceDN w:val="0"/>
        <w:adjustRightInd w:val="0"/>
        <w:spacing w:line="360" w:lineRule="auto"/>
        <w:ind w:hanging="720"/>
        <w:rPr>
          <w:rFonts w:ascii="Times New Roman" w:hAnsi="Times New Roman" w:cs="Times New Roman"/>
          <w:i/>
          <w:iCs/>
          <w:sz w:val="22"/>
          <w:szCs w:val="22"/>
        </w:rPr>
      </w:pPr>
      <w:r>
        <w:rPr>
          <w:rFonts w:ascii="Times New Roman" w:hAnsi="Times New Roman" w:cs="Times New Roman"/>
          <w:i/>
          <w:iCs/>
          <w:sz w:val="22"/>
          <w:szCs w:val="22"/>
        </w:rPr>
        <w:t>Welchen Mehrwert bietet die Webanwendung für dessen Nutzer?</w:t>
      </w:r>
    </w:p>
    <w:p w14:paraId="51A65BD6" w14:textId="761E0A2A" w:rsidR="008C2843" w:rsidRPr="008C2843" w:rsidRDefault="008C2843" w:rsidP="008C2843">
      <w:pPr>
        <w:widowControl w:val="0"/>
        <w:tabs>
          <w:tab w:val="left" w:pos="220"/>
          <w:tab w:val="left" w:pos="720"/>
        </w:tabs>
        <w:autoSpaceDE w:val="0"/>
        <w:autoSpaceDN w:val="0"/>
        <w:adjustRightInd w:val="0"/>
        <w:rPr>
          <w:rFonts w:cs="Times New Roman"/>
          <w:iCs/>
        </w:rPr>
      </w:pPr>
      <w:r>
        <w:rPr>
          <w:rFonts w:cs="Times New Roman"/>
          <w:iCs/>
        </w:rPr>
        <w:t>Die Webanwendung bietet den Mehrwert, dass nun Kunden und Mitarbeiter angelegt werden können und diese verschiedene Aktionen betreiben können wie zum Beispiel das Einsehen von Fahrzeugen, ohne, dass dabei Kenntnisse über ein Datenbanksystem oder die jeweilige Software vorhanden sein muss. All dies ist sehr intuitiv über die Webanwendung möglich.</w:t>
      </w:r>
    </w:p>
    <w:p w14:paraId="2FC66F6A"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6AACF019" w14:textId="77777777" w:rsidR="00257818" w:rsidRDefault="00257818" w:rsidP="00074409">
      <w:pPr>
        <w:pStyle w:val="berschrift2"/>
      </w:pPr>
      <w:bookmarkStart w:id="1" w:name="_Toc298409612"/>
      <w:r>
        <w:t>1.1 Anforderungen</w:t>
      </w:r>
      <w:bookmarkEnd w:id="1"/>
    </w:p>
    <w:p w14:paraId="0783F0F0"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 xml:space="preserve">In diesem Unterkapitel sollen die vorgesehenen und die tatsächlich umgesetzten Anforderungen beschrieben und mit  Hilfe von </w:t>
      </w:r>
      <w:proofErr w:type="spellStart"/>
      <w:r>
        <w:rPr>
          <w:rFonts w:ascii="Times New Roman" w:hAnsi="Times New Roman" w:cs="Times New Roman"/>
          <w:i/>
          <w:iCs/>
          <w:sz w:val="22"/>
          <w:szCs w:val="22"/>
        </w:rPr>
        <w:t>Use</w:t>
      </w:r>
      <w:proofErr w:type="spellEnd"/>
      <w:r>
        <w:rPr>
          <w:rFonts w:ascii="Times New Roman" w:hAnsi="Times New Roman" w:cs="Times New Roman"/>
          <w:i/>
          <w:iCs/>
          <w:sz w:val="22"/>
          <w:szCs w:val="22"/>
        </w:rPr>
        <w:t>-Case- und Aktivitätsdiagrammen konkretisiert werden.</w:t>
      </w:r>
    </w:p>
    <w:p w14:paraId="12417F4A" w14:textId="75BCFF7D" w:rsidR="003C310F" w:rsidRPr="003C310F" w:rsidRDefault="003C310F" w:rsidP="003C310F">
      <w:pPr>
        <w:rPr>
          <w:b/>
        </w:rPr>
      </w:pPr>
      <w:r w:rsidRPr="003C310F">
        <w:rPr>
          <w:b/>
        </w:rPr>
        <w:t>Vorgesehene Anforderungen:</w:t>
      </w:r>
    </w:p>
    <w:p w14:paraId="6B79639C" w14:textId="26716565" w:rsidR="003C310F" w:rsidRDefault="003C310F" w:rsidP="003C310F">
      <w:r>
        <w:t>„Als Mitarbeiter möchte ich Fahrzeuge in die Datenbank eintragen und löschen können, um den Datenbankbestand der Fahrzeuge aktualisieren zu können.“</w:t>
      </w:r>
    </w:p>
    <w:p w14:paraId="2AEF4DB0" w14:textId="2E8EB36C" w:rsidR="003C310F" w:rsidRDefault="003C310F" w:rsidP="003C310F">
      <w:r>
        <w:t>„Als Mitarbeiter möc</w:t>
      </w:r>
      <w:r w:rsidR="008E5536">
        <w:t xml:space="preserve">hte ich für die Autovermietung </w:t>
      </w:r>
      <w:r>
        <w:t>die Kundenliste einsehen und bearbeiten können, um neue Kunden eintragen zu können und Informationen über diese zu erhalten.“</w:t>
      </w:r>
    </w:p>
    <w:p w14:paraId="39840FB6" w14:textId="77777777" w:rsidR="003C310F" w:rsidRDefault="003C310F" w:rsidP="003C310F">
      <w:r>
        <w:t>„Als Kunde möchte ich Fahrzeuge buchen können, um  mobil zu sein.“</w:t>
      </w:r>
    </w:p>
    <w:p w14:paraId="1A5B8A7E" w14:textId="77777777" w:rsidR="003C310F" w:rsidRDefault="003C310F" w:rsidP="003C310F">
      <w:r>
        <w:t xml:space="preserve"> „Als Kunde möchte ich abrufen können, welche Fahrzeuge nicht vermietet sind, um zu prüfen, ob das gewünschte Fahrzeug  für meinen Termin verfügbar ist.“</w:t>
      </w:r>
    </w:p>
    <w:p w14:paraId="7B9089DA" w14:textId="7D2DF168" w:rsidR="00425763" w:rsidRPr="00425763" w:rsidRDefault="003C310F" w:rsidP="00425763">
      <w:r>
        <w:t>„Als Kunde möchte ich sehen, welche Fahrzeuge im Fuhrpark vorhanden sind um zu sehen ob die Autovermietung mein gewünschtes Fahrzeug besitzt.“</w:t>
      </w:r>
    </w:p>
    <w:p w14:paraId="6BBED258" w14:textId="6DBC3EF1" w:rsidR="00257818" w:rsidRDefault="00257818" w:rsidP="00257818">
      <w:pPr>
        <w:widowControl w:val="0"/>
        <w:autoSpaceDE w:val="0"/>
        <w:autoSpaceDN w:val="0"/>
        <w:adjustRightInd w:val="0"/>
        <w:spacing w:before="240"/>
        <w:rPr>
          <w:rFonts w:ascii="Arial" w:hAnsi="Arial" w:cs="Arial"/>
          <w:b/>
          <w:bCs/>
        </w:rPr>
      </w:pPr>
    </w:p>
    <w:p w14:paraId="05593644" w14:textId="77777777" w:rsidR="001E40FA" w:rsidRDefault="001E40FA" w:rsidP="00257818">
      <w:pPr>
        <w:widowControl w:val="0"/>
        <w:autoSpaceDE w:val="0"/>
        <w:autoSpaceDN w:val="0"/>
        <w:adjustRightInd w:val="0"/>
        <w:spacing w:before="240"/>
        <w:rPr>
          <w:rFonts w:ascii="Arial" w:hAnsi="Arial" w:cs="Arial"/>
          <w:b/>
          <w:bCs/>
        </w:rPr>
      </w:pPr>
    </w:p>
    <w:p w14:paraId="4A83779D" w14:textId="77777777" w:rsidR="001E40FA" w:rsidRDefault="001E40FA" w:rsidP="00257818">
      <w:pPr>
        <w:widowControl w:val="0"/>
        <w:autoSpaceDE w:val="0"/>
        <w:autoSpaceDN w:val="0"/>
        <w:adjustRightInd w:val="0"/>
        <w:spacing w:before="240"/>
        <w:rPr>
          <w:rFonts w:ascii="Arial" w:hAnsi="Arial" w:cs="Arial"/>
          <w:b/>
          <w:bCs/>
        </w:rPr>
      </w:pPr>
    </w:p>
    <w:p w14:paraId="3090AE1E" w14:textId="77777777" w:rsidR="001E40FA" w:rsidRDefault="001E40FA" w:rsidP="00257818">
      <w:pPr>
        <w:widowControl w:val="0"/>
        <w:autoSpaceDE w:val="0"/>
        <w:autoSpaceDN w:val="0"/>
        <w:adjustRightInd w:val="0"/>
        <w:spacing w:before="240"/>
        <w:rPr>
          <w:rFonts w:ascii="Arial" w:hAnsi="Arial" w:cs="Arial"/>
          <w:b/>
          <w:bCs/>
        </w:rPr>
      </w:pPr>
    </w:p>
    <w:p w14:paraId="39747497" w14:textId="77777777" w:rsidR="001E40FA" w:rsidRDefault="001E40FA" w:rsidP="00257818">
      <w:pPr>
        <w:widowControl w:val="0"/>
        <w:autoSpaceDE w:val="0"/>
        <w:autoSpaceDN w:val="0"/>
        <w:adjustRightInd w:val="0"/>
        <w:spacing w:before="240"/>
        <w:rPr>
          <w:rFonts w:ascii="Arial" w:hAnsi="Arial" w:cs="Arial"/>
          <w:b/>
          <w:bCs/>
        </w:rPr>
      </w:pPr>
    </w:p>
    <w:p w14:paraId="43A98778" w14:textId="77777777" w:rsidR="001E40FA" w:rsidRDefault="001E40FA" w:rsidP="00257818">
      <w:pPr>
        <w:widowControl w:val="0"/>
        <w:autoSpaceDE w:val="0"/>
        <w:autoSpaceDN w:val="0"/>
        <w:adjustRightInd w:val="0"/>
        <w:spacing w:before="240"/>
        <w:rPr>
          <w:rFonts w:ascii="Arial" w:hAnsi="Arial" w:cs="Arial"/>
          <w:b/>
          <w:bCs/>
        </w:rPr>
      </w:pPr>
    </w:p>
    <w:p w14:paraId="59BECC6D" w14:textId="77777777" w:rsidR="001E40FA" w:rsidRDefault="001E40FA" w:rsidP="00257818">
      <w:pPr>
        <w:widowControl w:val="0"/>
        <w:autoSpaceDE w:val="0"/>
        <w:autoSpaceDN w:val="0"/>
        <w:adjustRightInd w:val="0"/>
        <w:spacing w:before="240"/>
        <w:rPr>
          <w:rFonts w:ascii="Arial" w:hAnsi="Arial" w:cs="Arial"/>
          <w:b/>
          <w:bCs/>
        </w:rPr>
      </w:pPr>
    </w:p>
    <w:p w14:paraId="12986BCA" w14:textId="5FFD51E0" w:rsidR="00257818" w:rsidRDefault="00074409" w:rsidP="00074409">
      <w:pPr>
        <w:pStyle w:val="berschrift1"/>
      </w:pPr>
      <w:bookmarkStart w:id="2" w:name="_Toc298409613"/>
      <w:r>
        <w:t xml:space="preserve">2. </w:t>
      </w:r>
      <w:r w:rsidR="00257818">
        <w:t>Architektur</w:t>
      </w:r>
      <w:bookmarkEnd w:id="2"/>
    </w:p>
    <w:p w14:paraId="7C6BD48F"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wie das Projekt und die Datenbank strukturiert ist und welche Technologien und Frameworks verwendet werden.</w:t>
      </w:r>
    </w:p>
    <w:p w14:paraId="4FC66A49"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09E84193" w14:textId="77777777" w:rsidR="00257818" w:rsidRDefault="00257818" w:rsidP="00074409">
      <w:pPr>
        <w:pStyle w:val="berschrift2"/>
      </w:pPr>
      <w:bookmarkStart w:id="3" w:name="_Toc298409614"/>
      <w:r>
        <w:t>2.1 Gesamtarchitektur</w:t>
      </w:r>
      <w:bookmarkEnd w:id="3"/>
    </w:p>
    <w:p w14:paraId="588DCE26" w14:textId="2CAAC781" w:rsidR="007359B9" w:rsidRDefault="00CA58D6" w:rsidP="007359B9">
      <w:r>
        <w:rPr>
          <w:noProof/>
        </w:rPr>
        <w:drawing>
          <wp:inline distT="0" distB="0" distL="0" distR="0" wp14:anchorId="4C91A129" wp14:editId="26412608">
            <wp:extent cx="4002828" cy="4069964"/>
            <wp:effectExtent l="0" t="0" r="10795" b="0"/>
            <wp:docPr id="11" name="Bild 10" descr="Macintosh HD:Users:Fabian:Documents:MI_Datenbannk_15:Doku:Dokumentation:Diagramme:Drei Schichten Architektur 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Fabian:Documents:MI_Datenbannk_15:Doku:Dokumentation:Diagramme:Drei Schichten Architektur Si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3416" cy="4070562"/>
                    </a:xfrm>
                    <a:prstGeom prst="rect">
                      <a:avLst/>
                    </a:prstGeom>
                    <a:noFill/>
                    <a:ln>
                      <a:noFill/>
                    </a:ln>
                  </pic:spPr>
                </pic:pic>
              </a:graphicData>
            </a:graphic>
          </wp:inline>
        </w:drawing>
      </w:r>
    </w:p>
    <w:p w14:paraId="455BB2C2" w14:textId="77777777" w:rsidR="00CA58D6" w:rsidRPr="007359B9" w:rsidRDefault="00CA58D6" w:rsidP="007359B9"/>
    <w:p w14:paraId="167BF4C9"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 xml:space="preserve">Das Projekt ist in einer Drei-Schichten-Architektur organisiert. Die Schichten sind Datenschicht, Logikschicht und Präsentationsschicht. </w:t>
      </w:r>
    </w:p>
    <w:p w14:paraId="2C6A6D81"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Datenschicht</w:t>
      </w:r>
    </w:p>
    <w:p w14:paraId="09F7C755"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In der Datenschicht finden mittels </w:t>
      </w:r>
      <w:proofErr w:type="spellStart"/>
      <w:r w:rsidRPr="000F095A">
        <w:rPr>
          <w:rFonts w:cs="Times New Roman"/>
          <w:iCs/>
        </w:rPr>
        <w:t>Hibernate</w:t>
      </w:r>
      <w:proofErr w:type="spellEnd"/>
      <w:r w:rsidRPr="000F095A">
        <w:rPr>
          <w:rFonts w:cs="Times New Roman"/>
          <w:iCs/>
        </w:rPr>
        <w:t xml:space="preserve">(OR-Mapping) zugriffe auf die </w:t>
      </w:r>
      <w:proofErr w:type="spellStart"/>
      <w:r w:rsidRPr="000F095A">
        <w:rPr>
          <w:rFonts w:cs="Times New Roman"/>
          <w:iCs/>
        </w:rPr>
        <w:t>MySql</w:t>
      </w:r>
      <w:proofErr w:type="spellEnd"/>
      <w:r w:rsidRPr="000F095A">
        <w:rPr>
          <w:rFonts w:cs="Times New Roman"/>
          <w:iCs/>
        </w:rPr>
        <w:t xml:space="preserve"> Datenbank statt.</w:t>
      </w:r>
    </w:p>
    <w:p w14:paraId="01A6B6B7"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Logikschicht</w:t>
      </w:r>
    </w:p>
    <w:p w14:paraId="73BC2BBF" w14:textId="77777777" w:rsidR="00F62173" w:rsidRPr="000F095A" w:rsidRDefault="00F62173" w:rsidP="00F62173">
      <w:pPr>
        <w:pStyle w:val="Listenabsatz"/>
        <w:widowControl w:val="0"/>
        <w:autoSpaceDE w:val="0"/>
        <w:autoSpaceDN w:val="0"/>
        <w:adjustRightInd w:val="0"/>
        <w:rPr>
          <w:rFonts w:cs="Times New Roman"/>
          <w:iCs/>
        </w:rPr>
      </w:pPr>
      <w:r w:rsidRPr="000F095A">
        <w:rPr>
          <w:rFonts w:cs="Times New Roman"/>
          <w:iCs/>
        </w:rPr>
        <w:t xml:space="preserve">Hier befinden sich die DAOs(Data Access </w:t>
      </w:r>
      <w:proofErr w:type="spellStart"/>
      <w:r w:rsidRPr="000F095A">
        <w:rPr>
          <w:rFonts w:cs="Times New Roman"/>
          <w:iCs/>
        </w:rPr>
        <w:t>Object</w:t>
      </w:r>
      <w:proofErr w:type="spellEnd"/>
      <w:r w:rsidRPr="000F095A">
        <w:rPr>
          <w:rFonts w:cs="Times New Roman"/>
          <w:iCs/>
        </w:rPr>
        <w:t xml:space="preserve">). Diese generieren mittels </w:t>
      </w:r>
      <w:proofErr w:type="spellStart"/>
      <w:r w:rsidRPr="000F095A">
        <w:rPr>
          <w:rFonts w:cs="Times New Roman"/>
          <w:iCs/>
        </w:rPr>
        <w:t>querry</w:t>
      </w:r>
      <w:proofErr w:type="spellEnd"/>
      <w:r w:rsidRPr="000F095A">
        <w:rPr>
          <w:rFonts w:cs="Times New Roman"/>
          <w:iCs/>
        </w:rPr>
        <w:t xml:space="preserve"> </w:t>
      </w:r>
      <w:proofErr w:type="spellStart"/>
      <w:r w:rsidRPr="000F095A">
        <w:rPr>
          <w:rFonts w:cs="Times New Roman"/>
          <w:iCs/>
        </w:rPr>
        <w:t>statements</w:t>
      </w:r>
      <w:proofErr w:type="spellEnd"/>
      <w:r w:rsidRPr="000F095A">
        <w:rPr>
          <w:rFonts w:cs="Times New Roman"/>
          <w:iCs/>
        </w:rPr>
        <w:t xml:space="preserve"> die CRUD(Create Read Update Delete) Funktionen.</w:t>
      </w:r>
    </w:p>
    <w:p w14:paraId="14E7311B" w14:textId="77777777" w:rsidR="00F62173" w:rsidRPr="000F095A" w:rsidRDefault="00F62173" w:rsidP="00F62173">
      <w:pPr>
        <w:pStyle w:val="Listenabsatz"/>
        <w:widowControl w:val="0"/>
        <w:numPr>
          <w:ilvl w:val="0"/>
          <w:numId w:val="2"/>
        </w:numPr>
        <w:autoSpaceDE w:val="0"/>
        <w:autoSpaceDN w:val="0"/>
        <w:adjustRightInd w:val="0"/>
        <w:rPr>
          <w:rFonts w:cs="Times New Roman"/>
          <w:iCs/>
        </w:rPr>
      </w:pPr>
      <w:r w:rsidRPr="000F095A">
        <w:rPr>
          <w:rFonts w:cs="Times New Roman"/>
          <w:iCs/>
        </w:rPr>
        <w:t>Präsentationsschicht</w:t>
      </w:r>
    </w:p>
    <w:p w14:paraId="04539B6C" w14:textId="77777777" w:rsidR="00F62173" w:rsidRDefault="00F62173" w:rsidP="00F62173">
      <w:pPr>
        <w:pStyle w:val="Listenabsatz"/>
        <w:widowControl w:val="0"/>
        <w:autoSpaceDE w:val="0"/>
        <w:autoSpaceDN w:val="0"/>
        <w:adjustRightInd w:val="0"/>
        <w:rPr>
          <w:rFonts w:cs="Times New Roman"/>
          <w:iCs/>
        </w:rPr>
      </w:pPr>
      <w:r w:rsidRPr="000F095A">
        <w:rPr>
          <w:rFonts w:cs="Times New Roman"/>
          <w:iCs/>
        </w:rPr>
        <w:t>Hier sind die JSPs (Java Server Pages) zu finden. Die JSPs beinhalten HTML Code gepaart mit Java Code. In diesem Code werden die DAOs aus der Logikschicht abgerufen.</w:t>
      </w:r>
    </w:p>
    <w:p w14:paraId="2C5CD760" w14:textId="77777777" w:rsidR="00CA58D6" w:rsidRDefault="00CA58D6" w:rsidP="00F62173">
      <w:pPr>
        <w:pStyle w:val="Listenabsatz"/>
        <w:widowControl w:val="0"/>
        <w:autoSpaceDE w:val="0"/>
        <w:autoSpaceDN w:val="0"/>
        <w:adjustRightInd w:val="0"/>
        <w:rPr>
          <w:rFonts w:cs="Times New Roman"/>
          <w:iCs/>
        </w:rPr>
      </w:pPr>
    </w:p>
    <w:p w14:paraId="00BF48E2" w14:textId="77777777" w:rsidR="00CA58D6" w:rsidRPr="000F095A" w:rsidRDefault="00CA58D6" w:rsidP="00F62173">
      <w:pPr>
        <w:pStyle w:val="Listenabsatz"/>
        <w:widowControl w:val="0"/>
        <w:autoSpaceDE w:val="0"/>
        <w:autoSpaceDN w:val="0"/>
        <w:adjustRightInd w:val="0"/>
        <w:rPr>
          <w:rFonts w:cs="Times New Roman"/>
          <w:iCs/>
        </w:rPr>
      </w:pPr>
    </w:p>
    <w:p w14:paraId="167E4412" w14:textId="77777777" w:rsidR="00F62173" w:rsidRPr="000F095A" w:rsidRDefault="00F62173" w:rsidP="00F62173">
      <w:pPr>
        <w:widowControl w:val="0"/>
        <w:autoSpaceDE w:val="0"/>
        <w:autoSpaceDN w:val="0"/>
        <w:adjustRightInd w:val="0"/>
        <w:rPr>
          <w:rFonts w:cs="Times New Roman"/>
          <w:iCs/>
        </w:rPr>
      </w:pPr>
      <w:r w:rsidRPr="000F095A">
        <w:rPr>
          <w:rFonts w:cs="Times New Roman"/>
          <w:iCs/>
        </w:rPr>
        <w:t>Die Präsentationsschicht nimmt HTTP-</w:t>
      </w:r>
      <w:proofErr w:type="spellStart"/>
      <w:r w:rsidRPr="000F095A">
        <w:rPr>
          <w:rFonts w:cs="Times New Roman"/>
          <w:iCs/>
        </w:rPr>
        <w:t>Requests</w:t>
      </w:r>
      <w:proofErr w:type="spellEnd"/>
      <w:r w:rsidRPr="000F095A">
        <w:rPr>
          <w:rFonts w:cs="Times New Roman"/>
          <w:iCs/>
        </w:rPr>
        <w:t xml:space="preserve"> entgegen. Dieser Request wird dann von der Logikschicht verarbeitet und Daten aus der Datenschicht abgerufen. Die Java Server Pages</w:t>
      </w:r>
      <w:r>
        <w:rPr>
          <w:rFonts w:cs="Times New Roman"/>
          <w:iCs/>
        </w:rPr>
        <w:t>,</w:t>
      </w:r>
      <w:r w:rsidRPr="000F095A">
        <w:rPr>
          <w:rFonts w:cs="Times New Roman"/>
          <w:iCs/>
        </w:rPr>
        <w:t xml:space="preserve"> die in der Präsentationschicht befinden generieren ein Servlet welches HTML ausliefert. Somit gibt die Präsentationschicht HTTP-Responses zurück.</w:t>
      </w:r>
    </w:p>
    <w:p w14:paraId="43D59E93" w14:textId="77777777" w:rsidR="001E40FA" w:rsidRDefault="001E40FA" w:rsidP="00257818">
      <w:pPr>
        <w:widowControl w:val="0"/>
        <w:autoSpaceDE w:val="0"/>
        <w:autoSpaceDN w:val="0"/>
        <w:adjustRightInd w:val="0"/>
        <w:spacing w:line="360" w:lineRule="auto"/>
        <w:rPr>
          <w:rFonts w:ascii="Times New Roman" w:hAnsi="Times New Roman" w:cs="Times New Roman"/>
          <w:i/>
          <w:iCs/>
          <w:sz w:val="22"/>
          <w:szCs w:val="22"/>
        </w:rPr>
      </w:pPr>
    </w:p>
    <w:p w14:paraId="68457C32" w14:textId="77777777" w:rsidR="00257818" w:rsidRDefault="00257818" w:rsidP="00074409">
      <w:pPr>
        <w:pStyle w:val="berschrift2"/>
      </w:pPr>
      <w:bookmarkStart w:id="4" w:name="_Toc298409615"/>
      <w:r>
        <w:t>2.2 Programmabläufe</w:t>
      </w:r>
      <w:bookmarkEnd w:id="4"/>
    </w:p>
    <w:p w14:paraId="020D1CF6" w14:textId="48248288" w:rsidR="00530B56" w:rsidRPr="00530B56" w:rsidRDefault="00530B56" w:rsidP="00530B56">
      <w:r>
        <w:t>Im folgendem werden die Datenbankzugriffe exemplari</w:t>
      </w:r>
      <w:r w:rsidR="00680834">
        <w:t>sch beschreiben. Typische Abläufe</w:t>
      </w:r>
      <w:r>
        <w:t xml:space="preserve"> sind die CRUD (Create, Read, Update &amp; Delete) Operationen. Der Zugriff auf die Datenbank findet mittels </w:t>
      </w:r>
      <w:proofErr w:type="spellStart"/>
      <w:r>
        <w:t>Hibernate</w:t>
      </w:r>
      <w:proofErr w:type="spellEnd"/>
      <w:r>
        <w:t xml:space="preserve"> (OR- Mapping) statt.</w:t>
      </w:r>
    </w:p>
    <w:p w14:paraId="07B55688" w14:textId="295D37A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CREATE</w:t>
      </w:r>
      <w:r w:rsidR="006256CD">
        <w:rPr>
          <w:rFonts w:ascii="Times New Roman" w:hAnsi="Times New Roman" w:cs="Times New Roman"/>
          <w:iCs/>
        </w:rPr>
        <w:t xml:space="preserve"> (Kunde erstellen)</w:t>
      </w:r>
    </w:p>
    <w:p w14:paraId="05E16130" w14:textId="5C69C418"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45A5544" wp14:editId="180C6EE6">
            <wp:extent cx="4118302" cy="3274567"/>
            <wp:effectExtent l="0" t="0" r="0" b="2540"/>
            <wp:docPr id="3" name="Bild 2" descr="Macintosh HD:Users:Fabian:Documents:MI_Datenbannk_15:Doku:Labor4:Aktivitätsdiagramm:KundeErstellen_Oli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bian:Documents:MI_Datenbannk_15:Doku:Labor4:Aktivitätsdiagramm:KundeErstellen_Oli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302" cy="3274567"/>
                    </a:xfrm>
                    <a:prstGeom prst="rect">
                      <a:avLst/>
                    </a:prstGeom>
                    <a:noFill/>
                    <a:ln>
                      <a:noFill/>
                    </a:ln>
                  </pic:spPr>
                </pic:pic>
              </a:graphicData>
            </a:graphic>
          </wp:inline>
        </w:drawing>
      </w:r>
    </w:p>
    <w:p w14:paraId="5E0E3778" w14:textId="2910AA0C" w:rsidR="001E40FA" w:rsidRDefault="00372442"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erstellen (Create) </w:t>
      </w:r>
      <w:r w:rsidR="001E40FA">
        <w:rPr>
          <w:rFonts w:ascii="Times New Roman" w:hAnsi="Times New Roman" w:cs="Times New Roman"/>
          <w:iCs/>
        </w:rPr>
        <w:t xml:space="preserve">einer neuen </w:t>
      </w:r>
      <w:proofErr w:type="spellStart"/>
      <w:r w:rsidR="001E40FA">
        <w:rPr>
          <w:rFonts w:ascii="Times New Roman" w:hAnsi="Times New Roman" w:cs="Times New Roman"/>
          <w:iCs/>
        </w:rPr>
        <w:t>Column</w:t>
      </w:r>
      <w:proofErr w:type="spellEnd"/>
      <w:r w:rsidR="001E40FA">
        <w:rPr>
          <w:rFonts w:ascii="Times New Roman" w:hAnsi="Times New Roman" w:cs="Times New Roman"/>
          <w:iCs/>
        </w:rPr>
        <w:t xml:space="preserve"> in einer Entität wir</w:t>
      </w:r>
      <w:r w:rsidR="00C07370">
        <w:rPr>
          <w:rFonts w:ascii="Times New Roman" w:hAnsi="Times New Roman" w:cs="Times New Roman"/>
          <w:iCs/>
        </w:rPr>
        <w:t>d in den</w:t>
      </w:r>
      <w:r w:rsidR="001E40FA">
        <w:rPr>
          <w:rFonts w:ascii="Times New Roman" w:hAnsi="Times New Roman" w:cs="Times New Roman"/>
          <w:iCs/>
        </w:rPr>
        <w:t xml:space="preserve"> DA</w:t>
      </w:r>
      <w:r w:rsidR="00C07370">
        <w:rPr>
          <w:rFonts w:ascii="Times New Roman" w:hAnsi="Times New Roman" w:cs="Times New Roman"/>
          <w:iCs/>
        </w:rPr>
        <w:t xml:space="preserve">Os die </w:t>
      </w:r>
      <w:proofErr w:type="spellStart"/>
      <w:r w:rsidR="00C07370">
        <w:rPr>
          <w:rFonts w:ascii="Times New Roman" w:hAnsi="Times New Roman" w:cs="Times New Roman"/>
          <w:iCs/>
        </w:rPr>
        <w:t>add</w:t>
      </w:r>
      <w:proofErr w:type="spellEnd"/>
      <w:r w:rsidR="00C07370">
        <w:rPr>
          <w:rFonts w:ascii="Times New Roman" w:hAnsi="Times New Roman" w:cs="Times New Roman"/>
          <w:iCs/>
        </w:rPr>
        <w:t xml:space="preserve"> Methode aufgerufen. </w:t>
      </w:r>
      <w:r w:rsidR="001E40FA">
        <w:rPr>
          <w:rFonts w:ascii="Times New Roman" w:hAnsi="Times New Roman" w:cs="Times New Roman"/>
          <w:iCs/>
        </w:rPr>
        <w:t>Die Parameter entsprechen dabei</w:t>
      </w:r>
      <w:r w:rsidR="00DB4D67">
        <w:rPr>
          <w:rFonts w:ascii="Times New Roman" w:hAnsi="Times New Roman" w:cs="Times New Roman"/>
          <w:iCs/>
        </w:rPr>
        <w:t xml:space="preserve"> den</w:t>
      </w:r>
      <w:r w:rsidR="001E40FA">
        <w:rPr>
          <w:rFonts w:ascii="Times New Roman" w:hAnsi="Times New Roman" w:cs="Times New Roman"/>
          <w:iCs/>
        </w:rPr>
        <w:t xml:space="preserve"> Eingabefeldern des Formulars der HTML Seite. Um einen neuen Kunden zu erstellen muss der User seinen Namen, Email-Adresse und ein Passwort angeben.</w:t>
      </w:r>
      <w:r w:rsidR="00C07370">
        <w:rPr>
          <w:rFonts w:ascii="Times New Roman" w:hAnsi="Times New Roman" w:cs="Times New Roman"/>
          <w:iCs/>
        </w:rPr>
        <w:t xml:space="preserve"> Der Primärschlüssel, die K</w:t>
      </w:r>
      <w:r w:rsidR="00DB4D67">
        <w:rPr>
          <w:rFonts w:ascii="Times New Roman" w:hAnsi="Times New Roman" w:cs="Times New Roman"/>
          <w:iCs/>
        </w:rPr>
        <w:t>undennummer,  wird automatisch generiert.</w:t>
      </w:r>
      <w:r w:rsidR="001E40FA">
        <w:rPr>
          <w:rFonts w:ascii="Times New Roman" w:hAnsi="Times New Roman" w:cs="Times New Roman"/>
          <w:iCs/>
        </w:rPr>
        <w:t xml:space="preserve"> Die Richtigkeit der Eingabe wird innerhal</w:t>
      </w:r>
      <w:r w:rsidR="00DB4D67">
        <w:rPr>
          <w:rFonts w:ascii="Times New Roman" w:hAnsi="Times New Roman" w:cs="Times New Roman"/>
          <w:iCs/>
        </w:rPr>
        <w:t>b eines HTML &lt;f</w:t>
      </w:r>
      <w:r w:rsidR="001E40FA">
        <w:rPr>
          <w:rFonts w:ascii="Times New Roman" w:hAnsi="Times New Roman" w:cs="Times New Roman"/>
          <w:iCs/>
        </w:rPr>
        <w:t>orm&gt; Tags geprüft.</w:t>
      </w:r>
      <w:r w:rsidR="00DB4D67">
        <w:rPr>
          <w:rFonts w:ascii="Times New Roman" w:hAnsi="Times New Roman" w:cs="Times New Roman"/>
          <w:iCs/>
        </w:rPr>
        <w:t xml:space="preserve"> Wenn alle Eingaben korrekt sind wird der User als Kunde in der entsprechenden Entität eigetragen und darüber informiert, dass er nun Kunde ist. Sollten Eingaben nicht Korrekt sein wird der User aufgefordert falsche Eingaben zu korrigieren.  </w:t>
      </w:r>
    </w:p>
    <w:p w14:paraId="293FED7E" w14:textId="77777777" w:rsidR="00CA58D6" w:rsidRDefault="00CA58D6" w:rsidP="00257818">
      <w:pPr>
        <w:widowControl w:val="0"/>
        <w:autoSpaceDE w:val="0"/>
        <w:autoSpaceDN w:val="0"/>
        <w:adjustRightInd w:val="0"/>
        <w:spacing w:line="360" w:lineRule="auto"/>
        <w:rPr>
          <w:rFonts w:ascii="Times New Roman" w:hAnsi="Times New Roman" w:cs="Times New Roman"/>
          <w:iCs/>
        </w:rPr>
      </w:pPr>
    </w:p>
    <w:p w14:paraId="52C54638" w14:textId="68F41E2B"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READ</w:t>
      </w:r>
      <w:r w:rsidR="006256CD">
        <w:rPr>
          <w:rFonts w:ascii="Times New Roman" w:hAnsi="Times New Roman" w:cs="Times New Roman"/>
          <w:iCs/>
        </w:rPr>
        <w:t xml:space="preserve"> (Kunde einloggen)</w:t>
      </w:r>
    </w:p>
    <w:p w14:paraId="753149A3" w14:textId="24901785"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43D1B615" wp14:editId="2EC52707">
            <wp:extent cx="4917409" cy="3545670"/>
            <wp:effectExtent l="0" t="0" r="10795" b="10795"/>
            <wp:docPr id="4" name="Bild 3" descr="Macintosh HD:Users:Fabian:Documents:MI_Datenbannk_15:Doku:Labor4:Aktivitätsdiagramm:Einlog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Fabian:Documents:MI_Datenbannk_15:Doku:Labor4:Aktivitätsdiagramm:Einlog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707" cy="3548769"/>
                    </a:xfrm>
                    <a:prstGeom prst="rect">
                      <a:avLst/>
                    </a:prstGeom>
                    <a:noFill/>
                    <a:ln>
                      <a:noFill/>
                    </a:ln>
                  </pic:spPr>
                </pic:pic>
              </a:graphicData>
            </a:graphic>
          </wp:inline>
        </w:drawing>
      </w:r>
    </w:p>
    <w:p w14:paraId="255E122B" w14:textId="628B7BA7" w:rsidR="00895A50" w:rsidRDefault="00C07370"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Eine Login Funktion war</w:t>
      </w:r>
      <w:r w:rsidR="00895A50">
        <w:rPr>
          <w:rFonts w:ascii="Times New Roman" w:hAnsi="Times New Roman" w:cs="Times New Roman"/>
          <w:iCs/>
        </w:rPr>
        <w:t xml:space="preserve"> zu Anfang des Projekts nicht geplant. Aufgrund sich ver</w:t>
      </w:r>
      <w:r>
        <w:rPr>
          <w:rFonts w:ascii="Times New Roman" w:hAnsi="Times New Roman" w:cs="Times New Roman"/>
          <w:iCs/>
        </w:rPr>
        <w:t>änderter Anforderungen wurde</w:t>
      </w:r>
      <w:r w:rsidR="00F170AF">
        <w:rPr>
          <w:rFonts w:ascii="Times New Roman" w:hAnsi="Times New Roman" w:cs="Times New Roman"/>
          <w:iCs/>
        </w:rPr>
        <w:t xml:space="preserve"> diese Fun</w:t>
      </w:r>
      <w:r>
        <w:rPr>
          <w:rFonts w:ascii="Times New Roman" w:hAnsi="Times New Roman" w:cs="Times New Roman"/>
          <w:iCs/>
        </w:rPr>
        <w:t xml:space="preserve">ktion in der finalen Abgabe </w:t>
      </w:r>
      <w:r w:rsidR="00F170AF">
        <w:rPr>
          <w:rFonts w:ascii="Times New Roman" w:hAnsi="Times New Roman" w:cs="Times New Roman"/>
          <w:iCs/>
        </w:rPr>
        <w:t xml:space="preserve">implementiert. Diese Funktion steht für den Kunden zu Verfügung. In der </w:t>
      </w:r>
      <w:proofErr w:type="spellStart"/>
      <w:r w:rsidR="00F170AF">
        <w:rPr>
          <w:rFonts w:ascii="Times New Roman" w:hAnsi="Times New Roman" w:cs="Times New Roman"/>
          <w:iCs/>
        </w:rPr>
        <w:t>login.jsp</w:t>
      </w:r>
      <w:proofErr w:type="spellEnd"/>
      <w:r w:rsidR="00F170AF">
        <w:rPr>
          <w:rFonts w:ascii="Times New Roman" w:hAnsi="Times New Roman" w:cs="Times New Roman"/>
          <w:iCs/>
        </w:rPr>
        <w:t xml:space="preserve"> wird der Kunde aufgefordert seine Email-Adresse und sein Passwort einzugeben. Nach einem </w:t>
      </w:r>
      <w:proofErr w:type="spellStart"/>
      <w:r w:rsidR="00F170AF">
        <w:rPr>
          <w:rFonts w:ascii="Times New Roman" w:hAnsi="Times New Roman" w:cs="Times New Roman"/>
          <w:iCs/>
        </w:rPr>
        <w:t>Submit</w:t>
      </w:r>
      <w:proofErr w:type="spellEnd"/>
      <w:r w:rsidR="00F170AF">
        <w:rPr>
          <w:rFonts w:ascii="Times New Roman" w:hAnsi="Times New Roman" w:cs="Times New Roman"/>
          <w:iCs/>
        </w:rPr>
        <w:t xml:space="preserve"> wird der Kunde auf die </w:t>
      </w:r>
      <w:proofErr w:type="spellStart"/>
      <w:r w:rsidR="00F170AF">
        <w:rPr>
          <w:rFonts w:ascii="Times New Roman" w:hAnsi="Times New Roman" w:cs="Times New Roman"/>
          <w:iCs/>
        </w:rPr>
        <w:t>loginPruefen.jsp</w:t>
      </w:r>
      <w:proofErr w:type="spellEnd"/>
      <w:r w:rsidR="00F170AF">
        <w:rPr>
          <w:rFonts w:ascii="Times New Roman" w:hAnsi="Times New Roman" w:cs="Times New Roman"/>
          <w:iCs/>
        </w:rPr>
        <w:t xml:space="preserve"> weitergeleitet. Wird die Email-Adresse und das Passwort in der Datenbank gefunden wird ein </w:t>
      </w:r>
      <w:proofErr w:type="spellStart"/>
      <w:r w:rsidR="00F170AF">
        <w:rPr>
          <w:rFonts w:ascii="Times New Roman" w:hAnsi="Times New Roman" w:cs="Times New Roman"/>
          <w:iCs/>
        </w:rPr>
        <w:t>useBean</w:t>
      </w:r>
      <w:proofErr w:type="spellEnd"/>
      <w:r w:rsidR="00F170AF">
        <w:rPr>
          <w:rFonts w:ascii="Times New Roman" w:hAnsi="Times New Roman" w:cs="Times New Roman"/>
          <w:iCs/>
        </w:rPr>
        <w:t xml:space="preserve"> benutz um den Kunden über die Dauer der Session verfügbar zu machen.</w:t>
      </w:r>
    </w:p>
    <w:p w14:paraId="746F9676" w14:textId="52B4339B" w:rsidR="00F170AF" w:rsidRDefault="00F170AF"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6E0D22C2" wp14:editId="11CBCE40">
            <wp:extent cx="5966460" cy="751205"/>
            <wp:effectExtent l="0" t="0" r="2540" b="10795"/>
            <wp:docPr id="7" name="Bild 6" descr="Macintosh HD:Users:Fabian:Documents:MI_Datenbannk_15:Doku:Dokumentation:Diagramme:loginB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Fabian:Documents:MI_Datenbannk_15:Doku:Dokumentation:Diagramme:loginB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751205"/>
                    </a:xfrm>
                    <a:prstGeom prst="rect">
                      <a:avLst/>
                    </a:prstGeom>
                    <a:noFill/>
                    <a:ln>
                      <a:noFill/>
                    </a:ln>
                  </pic:spPr>
                </pic:pic>
              </a:graphicData>
            </a:graphic>
          </wp:inline>
        </w:drawing>
      </w:r>
    </w:p>
    <w:p w14:paraId="779189BD" w14:textId="6D000771" w:rsidR="00895A50"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Der Kunde wird auf die </w:t>
      </w:r>
      <w:proofErr w:type="spellStart"/>
      <w:r>
        <w:rPr>
          <w:rFonts w:ascii="Times New Roman" w:hAnsi="Times New Roman" w:cs="Times New Roman"/>
          <w:iCs/>
        </w:rPr>
        <w:t>myAccount.jsp</w:t>
      </w:r>
      <w:proofErr w:type="spellEnd"/>
      <w:r>
        <w:rPr>
          <w:rFonts w:ascii="Times New Roman" w:hAnsi="Times New Roman" w:cs="Times New Roman"/>
          <w:iCs/>
        </w:rPr>
        <w:t xml:space="preserve"> weitergeleitet. In dieser JSP stehen dem Kunden alle </w:t>
      </w:r>
      <w:proofErr w:type="spellStart"/>
      <w:r>
        <w:rPr>
          <w:rFonts w:ascii="Times New Roman" w:hAnsi="Times New Roman" w:cs="Times New Roman"/>
          <w:iCs/>
        </w:rPr>
        <w:t>Use</w:t>
      </w:r>
      <w:proofErr w:type="spellEnd"/>
      <w:r>
        <w:rPr>
          <w:rFonts w:ascii="Times New Roman" w:hAnsi="Times New Roman" w:cs="Times New Roman"/>
          <w:iCs/>
        </w:rPr>
        <w:t xml:space="preserve"> Cases zur Verfügung.</w:t>
      </w:r>
    </w:p>
    <w:p w14:paraId="7B1BE0F1" w14:textId="77777777" w:rsidR="00895A50" w:rsidRDefault="00895A50" w:rsidP="00257818">
      <w:pPr>
        <w:widowControl w:val="0"/>
        <w:autoSpaceDE w:val="0"/>
        <w:autoSpaceDN w:val="0"/>
        <w:adjustRightInd w:val="0"/>
        <w:spacing w:line="360" w:lineRule="auto"/>
        <w:rPr>
          <w:rFonts w:ascii="Times New Roman" w:hAnsi="Times New Roman" w:cs="Times New Roman"/>
          <w:iCs/>
        </w:rPr>
      </w:pPr>
    </w:p>
    <w:p w14:paraId="5C76FB80" w14:textId="77777777" w:rsidR="00F170AF" w:rsidRDefault="00F170AF" w:rsidP="00257818">
      <w:pPr>
        <w:widowControl w:val="0"/>
        <w:autoSpaceDE w:val="0"/>
        <w:autoSpaceDN w:val="0"/>
        <w:adjustRightInd w:val="0"/>
        <w:spacing w:line="360" w:lineRule="auto"/>
        <w:rPr>
          <w:rFonts w:ascii="Times New Roman" w:hAnsi="Times New Roman" w:cs="Times New Roman"/>
          <w:iCs/>
        </w:rPr>
      </w:pPr>
    </w:p>
    <w:p w14:paraId="38A9AC7C" w14:textId="77777777" w:rsidR="0021733B" w:rsidRDefault="0021733B" w:rsidP="00257818">
      <w:pPr>
        <w:widowControl w:val="0"/>
        <w:autoSpaceDE w:val="0"/>
        <w:autoSpaceDN w:val="0"/>
        <w:adjustRightInd w:val="0"/>
        <w:spacing w:line="360" w:lineRule="auto"/>
        <w:rPr>
          <w:rFonts w:ascii="Times New Roman" w:hAnsi="Times New Roman" w:cs="Times New Roman"/>
          <w:iCs/>
        </w:rPr>
      </w:pPr>
    </w:p>
    <w:p w14:paraId="751592CB" w14:textId="54B4EF47"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UPDATE</w:t>
      </w:r>
      <w:r w:rsidR="006256CD">
        <w:rPr>
          <w:rFonts w:ascii="Times New Roman" w:hAnsi="Times New Roman" w:cs="Times New Roman"/>
          <w:iCs/>
        </w:rPr>
        <w:t xml:space="preserve"> (Termin Bearbeiten)</w:t>
      </w:r>
    </w:p>
    <w:p w14:paraId="357DF5FC" w14:textId="69B126D9"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F532F0A" wp14:editId="6F8F5B5E">
            <wp:extent cx="5966460" cy="3168650"/>
            <wp:effectExtent l="0" t="0" r="2540" b="6350"/>
            <wp:docPr id="5" name="Bild 4" descr="Macintosh HD:Users:Fabian:Documents:MI_Datenbannk_15:Doku:Labor4:Aktivitätsdiagramm:TerminBearbeiten_Kon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Fabian:Documents:MI_Datenbannk_15:Doku:Labor4:Aktivitätsdiagramm:TerminBearbeiten_Konr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3168650"/>
                    </a:xfrm>
                    <a:prstGeom prst="rect">
                      <a:avLst/>
                    </a:prstGeom>
                    <a:noFill/>
                    <a:ln>
                      <a:noFill/>
                    </a:ln>
                  </pic:spPr>
                </pic:pic>
              </a:graphicData>
            </a:graphic>
          </wp:inline>
        </w:drawing>
      </w:r>
    </w:p>
    <w:p w14:paraId="604AD42E" w14:textId="2254B511" w:rsidR="0021733B" w:rsidRDefault="0021733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 xml:space="preserve">Zum Verändert </w:t>
      </w:r>
      <w:r w:rsidR="00C07370">
        <w:rPr>
          <w:rFonts w:ascii="Times New Roman" w:hAnsi="Times New Roman" w:cs="Times New Roman"/>
          <w:iCs/>
        </w:rPr>
        <w:t xml:space="preserve">einer </w:t>
      </w:r>
      <w:proofErr w:type="spellStart"/>
      <w:r w:rsidR="00C07370">
        <w:rPr>
          <w:rFonts w:ascii="Times New Roman" w:hAnsi="Times New Roman" w:cs="Times New Roman"/>
          <w:iCs/>
        </w:rPr>
        <w:t>Column</w:t>
      </w:r>
      <w:proofErr w:type="spellEnd"/>
      <w:r w:rsidR="00C07370">
        <w:rPr>
          <w:rFonts w:ascii="Times New Roman" w:hAnsi="Times New Roman" w:cs="Times New Roman"/>
          <w:iCs/>
        </w:rPr>
        <w:t xml:space="preserve"> wird die </w:t>
      </w:r>
      <w:r>
        <w:rPr>
          <w:rFonts w:ascii="Times New Roman" w:hAnsi="Times New Roman" w:cs="Times New Roman"/>
          <w:iCs/>
        </w:rPr>
        <w:t xml:space="preserve">update Methode der jeweiligen DAO Klasse aufgerufen. Sie enthält als </w:t>
      </w:r>
      <w:r w:rsidR="0076305B">
        <w:rPr>
          <w:rFonts w:ascii="Times New Roman" w:hAnsi="Times New Roman" w:cs="Times New Roman"/>
          <w:iCs/>
        </w:rPr>
        <w:t>Parameter immer den Primärschlüssel der Entität</w:t>
      </w:r>
      <w:r>
        <w:rPr>
          <w:rFonts w:ascii="Times New Roman" w:hAnsi="Times New Roman" w:cs="Times New Roman"/>
          <w:iCs/>
        </w:rPr>
        <w:t xml:space="preserve"> und als zweite</w:t>
      </w:r>
      <w:r w:rsidR="0076305B">
        <w:rPr>
          <w:rFonts w:ascii="Times New Roman" w:hAnsi="Times New Roman" w:cs="Times New Roman"/>
          <w:iCs/>
        </w:rPr>
        <w:t>n Paramater der Wert der verändert</w:t>
      </w:r>
      <w:r>
        <w:rPr>
          <w:rFonts w:ascii="Times New Roman" w:hAnsi="Times New Roman" w:cs="Times New Roman"/>
          <w:iCs/>
        </w:rPr>
        <w:t xml:space="preserve"> werden soll.</w:t>
      </w:r>
      <w:r w:rsidR="0076305B">
        <w:rPr>
          <w:rFonts w:ascii="Times New Roman" w:hAnsi="Times New Roman" w:cs="Times New Roman"/>
          <w:iCs/>
        </w:rPr>
        <w:t xml:space="preserve"> In der Präsentationschicht kann über den </w:t>
      </w:r>
      <w:proofErr w:type="spellStart"/>
      <w:r w:rsidR="0076305B">
        <w:rPr>
          <w:rFonts w:ascii="Times New Roman" w:hAnsi="Times New Roman" w:cs="Times New Roman"/>
          <w:iCs/>
        </w:rPr>
        <w:t>useBean</w:t>
      </w:r>
      <w:proofErr w:type="spellEnd"/>
      <w:r w:rsidR="0076305B">
        <w:rPr>
          <w:rFonts w:ascii="Times New Roman" w:hAnsi="Times New Roman" w:cs="Times New Roman"/>
          <w:iCs/>
        </w:rPr>
        <w:t xml:space="preserve"> der Kunde abgerufen werden. Mit den Kundeninformationen ist es möglich über </w:t>
      </w:r>
      <w:proofErr w:type="spellStart"/>
      <w:r w:rsidR="0076305B">
        <w:rPr>
          <w:rFonts w:ascii="Times New Roman" w:hAnsi="Times New Roman" w:cs="Times New Roman"/>
          <w:iCs/>
        </w:rPr>
        <w:t>Foreign</w:t>
      </w:r>
      <w:proofErr w:type="spellEnd"/>
      <w:r w:rsidR="0076305B">
        <w:rPr>
          <w:rFonts w:ascii="Times New Roman" w:hAnsi="Times New Roman" w:cs="Times New Roman"/>
          <w:iCs/>
        </w:rPr>
        <w:t xml:space="preserve"> Keys an weitere Informationen z.B. eine Terminnummer zu kommen. Nun muss der Kunde in einem HTML Formular die Werte eingeben die verände</w:t>
      </w:r>
      <w:r w:rsidR="00C07370">
        <w:rPr>
          <w:rFonts w:ascii="Times New Roman" w:hAnsi="Times New Roman" w:cs="Times New Roman"/>
          <w:iCs/>
        </w:rPr>
        <w:t>rt werden sollen. Danach ist der</w:t>
      </w:r>
      <w:r w:rsidR="0076305B">
        <w:rPr>
          <w:rFonts w:ascii="Times New Roman" w:hAnsi="Times New Roman" w:cs="Times New Roman"/>
          <w:iCs/>
        </w:rPr>
        <w:t xml:space="preserve"> Aufruf einer update Funktion möglich.</w:t>
      </w:r>
    </w:p>
    <w:p w14:paraId="31BADF53" w14:textId="0FC44E76" w:rsidR="0021733B" w:rsidRDefault="0076305B"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noProof/>
        </w:rPr>
        <w:drawing>
          <wp:inline distT="0" distB="0" distL="0" distR="0" wp14:anchorId="034F0873" wp14:editId="6E590006">
            <wp:extent cx="5375602" cy="2378175"/>
            <wp:effectExtent l="0" t="0" r="9525" b="9525"/>
            <wp:docPr id="8" name="Bild 7" descr="Macintosh HD:Users:Fabian:Documents:MI_Datenbannk_15:Doku:Dokumentation:Diagramme:VOIDupda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Fabian:Documents:MI_Datenbannk_15:Doku:Dokumentation:Diagramme:VOIDupdateTerm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602" cy="2378175"/>
                    </a:xfrm>
                    <a:prstGeom prst="rect">
                      <a:avLst/>
                    </a:prstGeom>
                    <a:noFill/>
                    <a:ln>
                      <a:noFill/>
                    </a:ln>
                  </pic:spPr>
                </pic:pic>
              </a:graphicData>
            </a:graphic>
          </wp:inline>
        </w:drawing>
      </w:r>
    </w:p>
    <w:p w14:paraId="7B4C25A8" w14:textId="77777777" w:rsidR="0076305B" w:rsidRDefault="0076305B" w:rsidP="00257818">
      <w:pPr>
        <w:widowControl w:val="0"/>
        <w:autoSpaceDE w:val="0"/>
        <w:autoSpaceDN w:val="0"/>
        <w:adjustRightInd w:val="0"/>
        <w:spacing w:line="360" w:lineRule="auto"/>
        <w:rPr>
          <w:rFonts w:ascii="Times New Roman" w:hAnsi="Times New Roman" w:cs="Times New Roman"/>
          <w:iCs/>
        </w:rPr>
      </w:pPr>
    </w:p>
    <w:p w14:paraId="34D7B9EC" w14:textId="55E3B25A" w:rsidR="001E40FA" w:rsidRDefault="001E40FA" w:rsidP="00257818">
      <w:pPr>
        <w:widowControl w:val="0"/>
        <w:autoSpaceDE w:val="0"/>
        <w:autoSpaceDN w:val="0"/>
        <w:adjustRightInd w:val="0"/>
        <w:spacing w:line="360" w:lineRule="auto"/>
        <w:rPr>
          <w:rFonts w:ascii="Times New Roman" w:hAnsi="Times New Roman" w:cs="Times New Roman"/>
          <w:iCs/>
        </w:rPr>
      </w:pPr>
      <w:r>
        <w:rPr>
          <w:rFonts w:ascii="Times New Roman" w:hAnsi="Times New Roman" w:cs="Times New Roman"/>
          <w:iCs/>
        </w:rPr>
        <w:t>DELETE</w:t>
      </w:r>
      <w:r w:rsidR="006256CD">
        <w:rPr>
          <w:rFonts w:ascii="Times New Roman" w:hAnsi="Times New Roman" w:cs="Times New Roman"/>
          <w:iCs/>
        </w:rPr>
        <w:t xml:space="preserve"> (Termin löschen)</w:t>
      </w:r>
      <w:r w:rsidR="006256CD" w:rsidRPr="006256CD">
        <w:rPr>
          <w:rFonts w:ascii="Times New Roman" w:hAnsi="Times New Roman" w:cs="Times New Roman"/>
          <w:iCs/>
          <w:noProof/>
        </w:rPr>
        <w:drawing>
          <wp:inline distT="0" distB="0" distL="0" distR="0" wp14:anchorId="50872579" wp14:editId="533EED3C">
            <wp:extent cx="5972810" cy="2918124"/>
            <wp:effectExtent l="0" t="0" r="0" b="3175"/>
            <wp:docPr id="6" name="Bild 5" descr="Macintosh HD:Users:Fabian:Documents:MI_Datenbannk_15:Doku:Labor4:Sequenzdiagramme:Termin löschenSequenz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Fabian:Documents:MI_Datenbannk_15:Doku:Labor4:Sequenzdiagramme:Termin löschenSequenzdiagram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918124"/>
                    </a:xfrm>
                    <a:prstGeom prst="rect">
                      <a:avLst/>
                    </a:prstGeom>
                    <a:noFill/>
                    <a:ln>
                      <a:noFill/>
                    </a:ln>
                  </pic:spPr>
                </pic:pic>
              </a:graphicData>
            </a:graphic>
          </wp:inline>
        </w:drawing>
      </w:r>
    </w:p>
    <w:p w14:paraId="4C2C3CDB" w14:textId="0858F8D2" w:rsidR="001E40FA" w:rsidRPr="001E40FA" w:rsidRDefault="001E40FA" w:rsidP="00257818">
      <w:pPr>
        <w:widowControl w:val="0"/>
        <w:autoSpaceDE w:val="0"/>
        <w:autoSpaceDN w:val="0"/>
        <w:adjustRightInd w:val="0"/>
        <w:spacing w:line="360" w:lineRule="auto"/>
        <w:rPr>
          <w:rFonts w:ascii="Times New Roman" w:hAnsi="Times New Roman" w:cs="Times New Roman"/>
        </w:rPr>
      </w:pPr>
    </w:p>
    <w:p w14:paraId="0C13EC4B" w14:textId="3BB07BFD" w:rsidR="006256CD" w:rsidRDefault="001F5330"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Um ein</w:t>
      </w:r>
      <w:r w:rsidR="005069F8">
        <w:rPr>
          <w:rFonts w:ascii="Times New Roman" w:hAnsi="Times New Roman" w:cs="Times New Roman"/>
          <w:sz w:val="22"/>
          <w:szCs w:val="22"/>
        </w:rPr>
        <w:t>en Termin zu löschen</w:t>
      </w:r>
      <w:r>
        <w:rPr>
          <w:rFonts w:ascii="Times New Roman" w:hAnsi="Times New Roman" w:cs="Times New Roman"/>
          <w:sz w:val="22"/>
          <w:szCs w:val="22"/>
        </w:rPr>
        <w:t xml:space="preserve"> </w:t>
      </w:r>
      <w:r w:rsidR="005069F8">
        <w:rPr>
          <w:rFonts w:ascii="Times New Roman" w:hAnsi="Times New Roman" w:cs="Times New Roman"/>
          <w:sz w:val="22"/>
          <w:szCs w:val="22"/>
        </w:rPr>
        <w:t xml:space="preserve">muss sich der Kunde in der </w:t>
      </w:r>
      <w:proofErr w:type="spellStart"/>
      <w:r w:rsidR="005069F8">
        <w:rPr>
          <w:rFonts w:ascii="Times New Roman" w:hAnsi="Times New Roman" w:cs="Times New Roman"/>
          <w:sz w:val="22"/>
          <w:szCs w:val="22"/>
        </w:rPr>
        <w:t>terminList.jsp</w:t>
      </w:r>
      <w:proofErr w:type="spellEnd"/>
      <w:r w:rsidR="005069F8">
        <w:rPr>
          <w:rFonts w:ascii="Times New Roman" w:hAnsi="Times New Roman" w:cs="Times New Roman"/>
          <w:sz w:val="22"/>
          <w:szCs w:val="22"/>
        </w:rPr>
        <w:t xml:space="preserve"> befinden. Es </w:t>
      </w:r>
      <w:r>
        <w:rPr>
          <w:rFonts w:ascii="Times New Roman" w:hAnsi="Times New Roman" w:cs="Times New Roman"/>
          <w:sz w:val="22"/>
          <w:szCs w:val="22"/>
        </w:rPr>
        <w:t xml:space="preserve">wird die Rechnungsansicht(View) benötigt. Mit den Informationen der Rechnungsansicht kann man über das </w:t>
      </w:r>
      <w:proofErr w:type="spellStart"/>
      <w:r>
        <w:rPr>
          <w:rFonts w:ascii="Times New Roman" w:hAnsi="Times New Roman" w:cs="Times New Roman"/>
          <w:sz w:val="22"/>
          <w:szCs w:val="22"/>
        </w:rPr>
        <w:t>TerminDAO</w:t>
      </w:r>
      <w:proofErr w:type="spellEnd"/>
      <w:r>
        <w:rPr>
          <w:rFonts w:ascii="Times New Roman" w:hAnsi="Times New Roman" w:cs="Times New Roman"/>
          <w:sz w:val="22"/>
          <w:szCs w:val="22"/>
        </w:rPr>
        <w:t xml:space="preserve"> und das </w:t>
      </w:r>
      <w:proofErr w:type="spellStart"/>
      <w:r>
        <w:rPr>
          <w:rFonts w:ascii="Times New Roman" w:hAnsi="Times New Roman" w:cs="Times New Roman"/>
          <w:sz w:val="22"/>
          <w:szCs w:val="22"/>
        </w:rPr>
        <w:t>Rec</w:t>
      </w:r>
      <w:r w:rsidR="005069F8">
        <w:rPr>
          <w:rFonts w:ascii="Times New Roman" w:hAnsi="Times New Roman" w:cs="Times New Roman"/>
          <w:sz w:val="22"/>
          <w:szCs w:val="22"/>
        </w:rPr>
        <w:t>hnungsDAO</w:t>
      </w:r>
      <w:proofErr w:type="spellEnd"/>
      <w:r w:rsidR="005069F8">
        <w:rPr>
          <w:rFonts w:ascii="Times New Roman" w:hAnsi="Times New Roman" w:cs="Times New Roman"/>
          <w:sz w:val="22"/>
          <w:szCs w:val="22"/>
        </w:rPr>
        <w:t xml:space="preserve"> ein</w:t>
      </w:r>
      <w:r>
        <w:rPr>
          <w:rFonts w:ascii="Times New Roman" w:hAnsi="Times New Roman" w:cs="Times New Roman"/>
          <w:sz w:val="22"/>
          <w:szCs w:val="22"/>
        </w:rPr>
        <w:t xml:space="preserve"> Termin gelöscht werden.</w:t>
      </w:r>
      <w:r w:rsidR="005069F8">
        <w:rPr>
          <w:rFonts w:ascii="Times New Roman" w:hAnsi="Times New Roman" w:cs="Times New Roman"/>
          <w:sz w:val="22"/>
          <w:szCs w:val="22"/>
        </w:rPr>
        <w:t xml:space="preserve"> Die ausgeführt Methode ist in beiden Klassen die </w:t>
      </w:r>
      <w:proofErr w:type="spellStart"/>
      <w:r w:rsidR="005069F8">
        <w:rPr>
          <w:rFonts w:ascii="Times New Roman" w:hAnsi="Times New Roman" w:cs="Times New Roman"/>
          <w:sz w:val="22"/>
          <w:szCs w:val="22"/>
        </w:rPr>
        <w:t>delete</w:t>
      </w:r>
      <w:proofErr w:type="spellEnd"/>
      <w:r w:rsidR="005069F8">
        <w:rPr>
          <w:rFonts w:ascii="Times New Roman" w:hAnsi="Times New Roman" w:cs="Times New Roman"/>
          <w:sz w:val="22"/>
          <w:szCs w:val="22"/>
        </w:rPr>
        <w:t xml:space="preserve"> Methode</w:t>
      </w:r>
      <w:r w:rsidR="00680834">
        <w:rPr>
          <w:rFonts w:ascii="Times New Roman" w:hAnsi="Times New Roman" w:cs="Times New Roman"/>
          <w:sz w:val="22"/>
          <w:szCs w:val="22"/>
        </w:rPr>
        <w:t>.</w:t>
      </w:r>
      <w:r w:rsidR="005069F8" w:rsidRPr="005069F8">
        <w:rPr>
          <w:rFonts w:ascii="Times New Roman" w:hAnsi="Times New Roman" w:cs="Times New Roman"/>
          <w:sz w:val="22"/>
          <w:szCs w:val="22"/>
        </w:rPr>
        <w:t xml:space="preserve"> </w:t>
      </w:r>
      <w:r w:rsidR="005069F8">
        <w:rPr>
          <w:rFonts w:ascii="Times New Roman" w:hAnsi="Times New Roman" w:cs="Times New Roman"/>
          <w:sz w:val="22"/>
          <w:szCs w:val="22"/>
        </w:rPr>
        <w:t xml:space="preserve">Die </w:t>
      </w:r>
      <w:proofErr w:type="spellStart"/>
      <w:r w:rsidR="005069F8">
        <w:rPr>
          <w:rFonts w:ascii="Times New Roman" w:hAnsi="Times New Roman" w:cs="Times New Roman"/>
          <w:sz w:val="22"/>
          <w:szCs w:val="22"/>
        </w:rPr>
        <w:t>TerminManagement</w:t>
      </w:r>
      <w:proofErr w:type="spellEnd"/>
      <w:r w:rsidR="005069F8">
        <w:rPr>
          <w:rFonts w:ascii="Times New Roman" w:hAnsi="Times New Roman" w:cs="Times New Roman"/>
          <w:sz w:val="22"/>
          <w:szCs w:val="22"/>
        </w:rPr>
        <w:t xml:space="preserve"> Table wird automatisch angepasst(Mapping-Tab</w:t>
      </w:r>
      <w:r w:rsidR="00530B56">
        <w:rPr>
          <w:rFonts w:ascii="Times New Roman" w:hAnsi="Times New Roman" w:cs="Times New Roman"/>
          <w:sz w:val="22"/>
          <w:szCs w:val="22"/>
        </w:rPr>
        <w:t>e</w:t>
      </w:r>
      <w:r w:rsidR="005069F8">
        <w:rPr>
          <w:rFonts w:ascii="Times New Roman" w:hAnsi="Times New Roman" w:cs="Times New Roman"/>
          <w:sz w:val="22"/>
          <w:szCs w:val="22"/>
        </w:rPr>
        <w:t>ll</w:t>
      </w:r>
      <w:r w:rsidR="00530B56">
        <w:rPr>
          <w:rFonts w:ascii="Times New Roman" w:hAnsi="Times New Roman" w:cs="Times New Roman"/>
          <w:sz w:val="22"/>
          <w:szCs w:val="22"/>
        </w:rPr>
        <w:t>e</w:t>
      </w:r>
      <w:r w:rsidR="005069F8">
        <w:rPr>
          <w:rFonts w:ascii="Times New Roman" w:hAnsi="Times New Roman" w:cs="Times New Roman"/>
          <w:sz w:val="22"/>
          <w:szCs w:val="22"/>
        </w:rPr>
        <w:t>).</w:t>
      </w:r>
      <w:r>
        <w:rPr>
          <w:rFonts w:ascii="Times New Roman" w:hAnsi="Times New Roman" w:cs="Times New Roman"/>
          <w:sz w:val="22"/>
          <w:szCs w:val="22"/>
        </w:rPr>
        <w:t xml:space="preserve"> Nachdem die Methoden ausgeführt wurden wird der Kunde darüber informiert, dass er ausgewählte Termin storniert wurde. Im Anschluss wird er auf die </w:t>
      </w:r>
      <w:proofErr w:type="spellStart"/>
      <w:r>
        <w:rPr>
          <w:rFonts w:ascii="Times New Roman" w:hAnsi="Times New Roman" w:cs="Times New Roman"/>
          <w:sz w:val="22"/>
          <w:szCs w:val="22"/>
        </w:rPr>
        <w:t>myAccount.jsp</w:t>
      </w:r>
      <w:proofErr w:type="spellEnd"/>
      <w:r>
        <w:rPr>
          <w:rFonts w:ascii="Times New Roman" w:hAnsi="Times New Roman" w:cs="Times New Roman"/>
          <w:sz w:val="22"/>
          <w:szCs w:val="22"/>
        </w:rPr>
        <w:t xml:space="preserve"> weitergeleitet.</w:t>
      </w:r>
      <w:r w:rsidR="005069F8">
        <w:rPr>
          <w:rFonts w:ascii="Times New Roman" w:hAnsi="Times New Roman" w:cs="Times New Roman"/>
          <w:sz w:val="22"/>
          <w:szCs w:val="22"/>
        </w:rPr>
        <w:t xml:space="preserve"> </w:t>
      </w:r>
    </w:p>
    <w:p w14:paraId="005342D8" w14:textId="77777777" w:rsidR="005069F8" w:rsidRDefault="005069F8" w:rsidP="00257818">
      <w:pPr>
        <w:widowControl w:val="0"/>
        <w:autoSpaceDE w:val="0"/>
        <w:autoSpaceDN w:val="0"/>
        <w:adjustRightInd w:val="0"/>
        <w:spacing w:line="360" w:lineRule="auto"/>
        <w:rPr>
          <w:rFonts w:ascii="Times New Roman" w:hAnsi="Times New Roman" w:cs="Times New Roman"/>
          <w:sz w:val="22"/>
          <w:szCs w:val="22"/>
        </w:rPr>
      </w:pPr>
    </w:p>
    <w:p w14:paraId="477D2E4F" w14:textId="55F05CAA" w:rsidR="006256CD" w:rsidRDefault="005069F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F3AE3D5" wp14:editId="33F0DD48">
            <wp:extent cx="5210704" cy="2332506"/>
            <wp:effectExtent l="0" t="0" r="0" b="4445"/>
            <wp:docPr id="9" name="Bild 8" descr="Macintosh HD:Users:Fabian:Documents:MI_Datenbannk_15:Doku:Dokumentation:Diagramme:deleteTer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Fabian:Documents:MI_Datenbannk_15:Doku:Dokumentation:Diagramme:deleteTerm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2349" cy="2333242"/>
                    </a:xfrm>
                    <a:prstGeom prst="rect">
                      <a:avLst/>
                    </a:prstGeom>
                    <a:noFill/>
                    <a:ln>
                      <a:noFill/>
                    </a:ln>
                  </pic:spPr>
                </pic:pic>
              </a:graphicData>
            </a:graphic>
          </wp:inline>
        </w:drawing>
      </w:r>
    </w:p>
    <w:p w14:paraId="2866565B"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389F5A90" w14:textId="77777777" w:rsidR="006256CD" w:rsidRDefault="006256CD" w:rsidP="00257818">
      <w:pPr>
        <w:widowControl w:val="0"/>
        <w:autoSpaceDE w:val="0"/>
        <w:autoSpaceDN w:val="0"/>
        <w:adjustRightInd w:val="0"/>
        <w:spacing w:line="360" w:lineRule="auto"/>
        <w:rPr>
          <w:rFonts w:ascii="Times New Roman" w:hAnsi="Times New Roman" w:cs="Times New Roman"/>
          <w:sz w:val="22"/>
          <w:szCs w:val="22"/>
        </w:rPr>
      </w:pPr>
    </w:p>
    <w:p w14:paraId="21AD26FE" w14:textId="77777777" w:rsidR="00257818" w:rsidRDefault="00257818" w:rsidP="00074409">
      <w:pPr>
        <w:pStyle w:val="berschrift2"/>
      </w:pPr>
      <w:bookmarkStart w:id="5" w:name="_Toc298409616"/>
      <w:r>
        <w:t>2.3 Persistenz</w:t>
      </w:r>
      <w:bookmarkEnd w:id="5"/>
    </w:p>
    <w:p w14:paraId="0ABD9008" w14:textId="77777777" w:rsidR="00257818" w:rsidRDefault="00257818" w:rsidP="00257818">
      <w:pPr>
        <w:widowControl w:val="0"/>
        <w:autoSpaceDE w:val="0"/>
        <w:autoSpaceDN w:val="0"/>
        <w:adjustRightInd w:val="0"/>
        <w:rPr>
          <w:rFonts w:ascii="Times New Roman" w:hAnsi="Times New Roman" w:cs="Times New Roman"/>
          <w:sz w:val="22"/>
          <w:szCs w:val="22"/>
        </w:rPr>
      </w:pPr>
      <w:r>
        <w:rPr>
          <w:rFonts w:ascii="Times New Roman" w:hAnsi="Times New Roman" w:cs="Times New Roman"/>
          <w:i/>
          <w:iCs/>
          <w:sz w:val="22"/>
          <w:szCs w:val="22"/>
        </w:rPr>
        <w:t>In diesem Unterkapitel soll die genutzte Datenbank und der Zugriff auf ihre Daten erläutert werden.</w:t>
      </w:r>
    </w:p>
    <w:p w14:paraId="254B2766" w14:textId="77777777" w:rsidR="00257818" w:rsidRDefault="00257818" w:rsidP="00257818">
      <w:pPr>
        <w:widowControl w:val="0"/>
        <w:autoSpaceDE w:val="0"/>
        <w:autoSpaceDN w:val="0"/>
        <w:adjustRightInd w:val="0"/>
        <w:rPr>
          <w:rFonts w:ascii="Times New Roman" w:hAnsi="Times New Roman" w:cs="Times New Roman"/>
          <w:sz w:val="22"/>
          <w:szCs w:val="22"/>
        </w:rPr>
      </w:pPr>
    </w:p>
    <w:p w14:paraId="4F333923" w14:textId="77777777" w:rsidR="00257818" w:rsidRDefault="00257818" w:rsidP="00074409">
      <w:pPr>
        <w:pStyle w:val="berschrift3"/>
      </w:pPr>
      <w:bookmarkStart w:id="6" w:name="_Toc298409617"/>
      <w:r>
        <w:t>2.3.1 Konzeption</w:t>
      </w:r>
      <w:bookmarkEnd w:id="6"/>
    </w:p>
    <w:p w14:paraId="7B23DFAF"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w:t>
      </w:r>
      <w:proofErr w:type="spellStart"/>
      <w:r>
        <w:rPr>
          <w:rFonts w:ascii="Times New Roman" w:hAnsi="Times New Roman" w:cs="Times New Roman"/>
          <w:i/>
          <w:iCs/>
          <w:sz w:val="22"/>
          <w:szCs w:val="22"/>
        </w:rPr>
        <w:t>konzepierte</w:t>
      </w:r>
      <w:proofErr w:type="spellEnd"/>
      <w:r>
        <w:rPr>
          <w:rFonts w:ascii="Times New Roman" w:hAnsi="Times New Roman" w:cs="Times New Roman"/>
          <w:i/>
          <w:iCs/>
          <w:sz w:val="22"/>
          <w:szCs w:val="22"/>
        </w:rPr>
        <w:t xml:space="preserve"> Datenbank nach ER-Diagramm beschrieben werden</w:t>
      </w:r>
    </w:p>
    <w:p w14:paraId="2A4932F6"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534E0E8" w14:textId="77777777" w:rsidR="00257818" w:rsidRDefault="00257818" w:rsidP="00074409">
      <w:pPr>
        <w:pStyle w:val="berschrift3"/>
      </w:pPr>
      <w:bookmarkStart w:id="7" w:name="_Toc298409618"/>
      <w:r>
        <w:t>2.3.2 Umsetzung</w:t>
      </w:r>
      <w:bookmarkEnd w:id="7"/>
    </w:p>
    <w:p w14:paraId="68A500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Datenbank nach relationalem Modell beschrieben werden. Außerdem sollten anwendungsspezifische </w:t>
      </w:r>
      <w:proofErr w:type="spellStart"/>
      <w:r>
        <w:rPr>
          <w:rFonts w:ascii="Times New Roman" w:hAnsi="Times New Roman" w:cs="Times New Roman"/>
          <w:i/>
          <w:iCs/>
          <w:sz w:val="22"/>
          <w:szCs w:val="22"/>
        </w:rPr>
        <w:t>Constraints</w:t>
      </w:r>
      <w:proofErr w:type="spellEnd"/>
      <w:r>
        <w:rPr>
          <w:rFonts w:ascii="Times New Roman" w:hAnsi="Times New Roman" w:cs="Times New Roman"/>
          <w:i/>
          <w:iCs/>
          <w:sz w:val="22"/>
          <w:szCs w:val="22"/>
        </w:rPr>
        <w:t xml:space="preserve"> aufgelistet werden, die bei der Implementierung bedacht werden müssen.</w:t>
      </w:r>
    </w:p>
    <w:p w14:paraId="1D0ED8ED"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5DA4C8D3" w14:textId="77777777" w:rsidR="00257818" w:rsidRDefault="00257818" w:rsidP="00074409">
      <w:pPr>
        <w:pStyle w:val="berschrift3"/>
      </w:pPr>
      <w:bookmarkStart w:id="8" w:name="_Toc298409619"/>
      <w:r>
        <w:t>2.3.3 Zugriff</w:t>
      </w:r>
      <w:bookmarkEnd w:id="8"/>
    </w:p>
    <w:p w14:paraId="5C7D0834" w14:textId="34D208D4" w:rsidR="004C252A" w:rsidRDefault="00257818" w:rsidP="004C252A">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In diesem Unterkapitel soll beschrieben werden mit welchen Technologien und Frameworks von der Webanwendung auf die Datenbank zugegriffen wird.</w:t>
      </w:r>
      <w:bookmarkStart w:id="9" w:name="_GoBack"/>
      <w:bookmarkEnd w:id="9"/>
    </w:p>
    <w:p w14:paraId="43B09D37" w14:textId="77777777" w:rsidR="004C252A" w:rsidRDefault="004C252A" w:rsidP="004C252A">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Für die Verbindung zur Datenbank wird die Java API JDBC (Java Database Connectivity) verwendet. Diese Datenbankschnittstelle ist im JDK seit Version 1.1 enthalten und baut Verbindungen zu einer Datenbank auf und verwaltet diese. Zudem werden SQL-Anfragen an die Datenbank weitergeleitet und die Ergebnisse in ein für Java nutzbares Format umgewandelt.</w:t>
      </w:r>
    </w:p>
    <w:p w14:paraId="698C1727" w14:textId="77777777" w:rsidR="004C252A" w:rsidRDefault="004C252A" w:rsidP="004C252A">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Da JDBC das relationale Datenmodell verwendet und somit nicht objektorientiert ist, wird zusätzlich ein OR-Mapper Framework (</w:t>
      </w:r>
      <w:proofErr w:type="spellStart"/>
      <w:r>
        <w:rPr>
          <w:rFonts w:ascii="Times New Roman" w:hAnsi="Times New Roman" w:cs="Times New Roman"/>
          <w:sz w:val="22"/>
          <w:szCs w:val="22"/>
        </w:rPr>
        <w:t>Object</w:t>
      </w:r>
      <w:proofErr w:type="spellEnd"/>
      <w:r>
        <w:rPr>
          <w:rFonts w:ascii="Times New Roman" w:hAnsi="Times New Roman" w:cs="Times New Roman"/>
          <w:sz w:val="22"/>
          <w:szCs w:val="22"/>
        </w:rPr>
        <w:t xml:space="preserve">-Relational Mapper), in diesem Fall </w:t>
      </w:r>
      <w:proofErr w:type="spellStart"/>
      <w:r>
        <w:rPr>
          <w:rFonts w:ascii="Times New Roman" w:hAnsi="Times New Roman" w:cs="Times New Roman"/>
          <w:sz w:val="22"/>
          <w:szCs w:val="22"/>
        </w:rPr>
        <w:t>Hibernate</w:t>
      </w:r>
      <w:proofErr w:type="spellEnd"/>
      <w:r>
        <w:rPr>
          <w:rFonts w:ascii="Times New Roman" w:hAnsi="Times New Roman" w:cs="Times New Roman"/>
          <w:sz w:val="22"/>
          <w:szCs w:val="22"/>
        </w:rPr>
        <w:t xml:space="preserve">, genutzt. Da </w:t>
      </w:r>
      <w:proofErr w:type="spellStart"/>
      <w:r>
        <w:rPr>
          <w:rFonts w:ascii="Times New Roman" w:hAnsi="Times New Roman" w:cs="Times New Roman"/>
          <w:sz w:val="22"/>
          <w:szCs w:val="22"/>
        </w:rPr>
        <w:t>Hibernate</w:t>
      </w:r>
      <w:proofErr w:type="spellEnd"/>
      <w:r>
        <w:rPr>
          <w:rFonts w:ascii="Times New Roman" w:hAnsi="Times New Roman" w:cs="Times New Roman"/>
          <w:sz w:val="22"/>
          <w:szCs w:val="22"/>
        </w:rPr>
        <w:t xml:space="preserve"> JPA (Java </w:t>
      </w:r>
      <w:proofErr w:type="spellStart"/>
      <w:r>
        <w:rPr>
          <w:rFonts w:ascii="Times New Roman" w:hAnsi="Times New Roman" w:cs="Times New Roman"/>
          <w:sz w:val="22"/>
          <w:szCs w:val="22"/>
        </w:rPr>
        <w:t>Persistence</w:t>
      </w:r>
      <w:proofErr w:type="spellEnd"/>
      <w:r>
        <w:rPr>
          <w:rFonts w:ascii="Times New Roman" w:hAnsi="Times New Roman" w:cs="Times New Roman"/>
          <w:sz w:val="22"/>
          <w:szCs w:val="22"/>
        </w:rPr>
        <w:t xml:space="preserve"> API) implementiert, kann es problemlos für Java genutzt werden.</w:t>
      </w:r>
    </w:p>
    <w:p w14:paraId="3E611AA5" w14:textId="77777777" w:rsidR="004C252A" w:rsidRDefault="004C252A" w:rsidP="004C252A">
      <w:pPr>
        <w:widowControl w:val="0"/>
        <w:autoSpaceDE w:val="0"/>
        <w:autoSpaceDN w:val="0"/>
        <w:adjustRightInd w:val="0"/>
        <w:spacing w:line="360" w:lineRule="auto"/>
        <w:rPr>
          <w:rFonts w:ascii="Times New Roman" w:hAnsi="Times New Roman" w:cs="Times New Roman"/>
          <w:sz w:val="22"/>
          <w:szCs w:val="22"/>
        </w:rPr>
      </w:pPr>
    </w:p>
    <w:p w14:paraId="2E47FFDD" w14:textId="77777777" w:rsidR="004C252A" w:rsidRDefault="004C252A" w:rsidP="004C252A">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Wir haben uns für JDBC entschieden, da es die einzige Datenbankschnittstelle für Java ist, die uns bekannt ist. Als OR-Mapper Framework haben wir </w:t>
      </w:r>
      <w:proofErr w:type="spellStart"/>
      <w:r>
        <w:rPr>
          <w:rFonts w:ascii="Times New Roman" w:hAnsi="Times New Roman" w:cs="Times New Roman"/>
          <w:sz w:val="22"/>
          <w:szCs w:val="22"/>
        </w:rPr>
        <w:t>Hibernate</w:t>
      </w:r>
      <w:proofErr w:type="spellEnd"/>
      <w:r>
        <w:rPr>
          <w:rFonts w:ascii="Times New Roman" w:hAnsi="Times New Roman" w:cs="Times New Roman"/>
          <w:sz w:val="22"/>
          <w:szCs w:val="22"/>
        </w:rPr>
        <w:t xml:space="preserve"> gewählt. Da wir vorher kein OR-Mapper Framework kannten, mussten wir uns erst einmal informieren, um uns für ein Framework zu entscheiden. Nach ausgiebiger Recherche hat </w:t>
      </w:r>
      <w:proofErr w:type="spellStart"/>
      <w:r>
        <w:rPr>
          <w:rFonts w:ascii="Times New Roman" w:hAnsi="Times New Roman" w:cs="Times New Roman"/>
          <w:sz w:val="22"/>
          <w:szCs w:val="22"/>
        </w:rPr>
        <w:t>Hibernate</w:t>
      </w:r>
      <w:proofErr w:type="spellEnd"/>
      <w:r>
        <w:rPr>
          <w:rFonts w:ascii="Times New Roman" w:hAnsi="Times New Roman" w:cs="Times New Roman"/>
          <w:sz w:val="22"/>
          <w:szCs w:val="22"/>
        </w:rPr>
        <w:t xml:space="preserve"> den besten Eindruck gemacht hat. Die Community ist sehr groß, d.h. es gibt viele Beispiele an denen man sich orientieren und lernen kann. Zudem war das Arbeiten mit </w:t>
      </w:r>
      <w:proofErr w:type="spellStart"/>
      <w:r>
        <w:rPr>
          <w:rFonts w:ascii="Times New Roman" w:hAnsi="Times New Roman" w:cs="Times New Roman"/>
          <w:sz w:val="22"/>
          <w:szCs w:val="22"/>
        </w:rPr>
        <w:t>Annotations</w:t>
      </w:r>
      <w:proofErr w:type="spellEnd"/>
      <w:r>
        <w:rPr>
          <w:rFonts w:ascii="Times New Roman" w:hAnsi="Times New Roman" w:cs="Times New Roman"/>
          <w:sz w:val="22"/>
          <w:szCs w:val="22"/>
        </w:rPr>
        <w:t xml:space="preserve"> ebenfalls ein positiver Aspekt, der bei </w:t>
      </w:r>
      <w:proofErr w:type="spellStart"/>
      <w:r>
        <w:rPr>
          <w:rFonts w:ascii="Times New Roman" w:hAnsi="Times New Roman" w:cs="Times New Roman"/>
          <w:sz w:val="22"/>
          <w:szCs w:val="22"/>
        </w:rPr>
        <w:t>Hibernate</w:t>
      </w:r>
      <w:proofErr w:type="spellEnd"/>
      <w:r>
        <w:rPr>
          <w:rFonts w:ascii="Times New Roman" w:hAnsi="Times New Roman" w:cs="Times New Roman"/>
          <w:sz w:val="22"/>
          <w:szCs w:val="22"/>
        </w:rPr>
        <w:t xml:space="preserve"> aufgefallen ist. In vielen anderen Frameworks lässt sich nur mit </w:t>
      </w:r>
      <w:proofErr w:type="spellStart"/>
      <w:r>
        <w:rPr>
          <w:rFonts w:ascii="Times New Roman" w:hAnsi="Times New Roman" w:cs="Times New Roman"/>
          <w:sz w:val="22"/>
          <w:szCs w:val="22"/>
        </w:rPr>
        <w:t>xml</w:t>
      </w:r>
      <w:proofErr w:type="spellEnd"/>
      <w:r>
        <w:rPr>
          <w:rFonts w:ascii="Times New Roman" w:hAnsi="Times New Roman" w:cs="Times New Roman"/>
          <w:sz w:val="22"/>
          <w:szCs w:val="22"/>
        </w:rPr>
        <w:t>-Dateien arbeiten, was in unseren Augen für unseren Zweck zu aufwendig war.</w:t>
      </w:r>
    </w:p>
    <w:p w14:paraId="7A205371"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p>
    <w:p w14:paraId="452E15CE" w14:textId="77777777" w:rsidR="00257818" w:rsidRDefault="00257818" w:rsidP="00074409">
      <w:pPr>
        <w:pStyle w:val="berschrift2"/>
      </w:pPr>
      <w:bookmarkStart w:id="10" w:name="_Toc298409620"/>
      <w:r>
        <w:t>2.4 Präsentation</w:t>
      </w:r>
      <w:bookmarkEnd w:id="10"/>
    </w:p>
    <w:p w14:paraId="14074E24" w14:textId="77777777" w:rsidR="00257818" w:rsidRDefault="00257818" w:rsidP="00257818">
      <w:pPr>
        <w:widowControl w:val="0"/>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i/>
          <w:iCs/>
          <w:sz w:val="22"/>
          <w:szCs w:val="22"/>
        </w:rPr>
        <w:t xml:space="preserve">In diesem Unterkapitel soll die Präsentationsschicht der Webanwendung beschrieben werden. Hierzu u.a. die genutzte Technologie/Framework. </w:t>
      </w:r>
    </w:p>
    <w:p w14:paraId="774D676F" w14:textId="77777777" w:rsidR="00257818" w:rsidRDefault="00074409" w:rsidP="00074409">
      <w:pPr>
        <w:pStyle w:val="berschrift1"/>
      </w:pPr>
      <w:bookmarkStart w:id="11" w:name="_Toc298409621"/>
      <w:r>
        <w:t xml:space="preserve">3. </w:t>
      </w:r>
      <w:r w:rsidR="00257818">
        <w:t>Installation</w:t>
      </w:r>
      <w:bookmarkEnd w:id="11"/>
    </w:p>
    <w:p w14:paraId="6F85FB8B"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In diesem Kapitel soll beschrieben werden, welche Programmierwerkzeuge verwendet wurden und wie die Webanwendung lokal aufgesetzt werden kann</w:t>
      </w:r>
    </w:p>
    <w:p w14:paraId="020FE4D5" w14:textId="77777777" w:rsidR="00257818" w:rsidRDefault="00257818" w:rsidP="00257818">
      <w:pPr>
        <w:widowControl w:val="0"/>
        <w:autoSpaceDE w:val="0"/>
        <w:autoSpaceDN w:val="0"/>
        <w:adjustRightInd w:val="0"/>
        <w:spacing w:line="360" w:lineRule="auto"/>
        <w:rPr>
          <w:rFonts w:ascii="Times New Roman" w:hAnsi="Times New Roman" w:cs="Times New Roman"/>
          <w:i/>
          <w:iCs/>
          <w:sz w:val="22"/>
          <w:szCs w:val="22"/>
        </w:rPr>
      </w:pPr>
    </w:p>
    <w:p w14:paraId="36CA710F" w14:textId="77777777" w:rsidR="00257818" w:rsidRDefault="00257818" w:rsidP="00074409">
      <w:pPr>
        <w:pStyle w:val="berschrift2"/>
      </w:pPr>
      <w:bookmarkStart w:id="12" w:name="_Toc298409622"/>
      <w:r>
        <w:t>3.1 Programmierwerkzeuge</w:t>
      </w:r>
      <w:bookmarkEnd w:id="12"/>
    </w:p>
    <w:p w14:paraId="0F601057" w14:textId="77777777" w:rsidR="00257818" w:rsidRDefault="00257818" w:rsidP="00257818">
      <w:pPr>
        <w:widowControl w:val="0"/>
        <w:autoSpaceDE w:val="0"/>
        <w:autoSpaceDN w:val="0"/>
        <w:adjustRightInd w:val="0"/>
        <w:rPr>
          <w:rFonts w:ascii="Times New Roman" w:hAnsi="Times New Roman" w:cs="Times New Roman"/>
          <w:i/>
          <w:iCs/>
          <w:sz w:val="22"/>
          <w:szCs w:val="22"/>
        </w:rPr>
      </w:pPr>
      <w:r>
        <w:rPr>
          <w:rFonts w:ascii="Times New Roman" w:hAnsi="Times New Roman" w:cs="Times New Roman"/>
          <w:i/>
          <w:iCs/>
          <w:sz w:val="22"/>
          <w:szCs w:val="22"/>
        </w:rPr>
        <w:t>Auflistung der verwendeten Programmierwerkzeugen mit Vor- und Nachteilen</w:t>
      </w:r>
    </w:p>
    <w:p w14:paraId="3EFFA185" w14:textId="1BECE2EA" w:rsidR="00177153" w:rsidRDefault="00177153" w:rsidP="00177153">
      <w:pPr>
        <w:pStyle w:val="berschrift3"/>
        <w:rPr>
          <w:i/>
        </w:rPr>
      </w:pPr>
      <w:bookmarkStart w:id="13" w:name="_Toc298409623"/>
      <w:r>
        <w:t xml:space="preserve">3.1.1 Entwicklungsumgebung: </w:t>
      </w:r>
      <w:proofErr w:type="spellStart"/>
      <w:r w:rsidRPr="00177153">
        <w:rPr>
          <w:i/>
        </w:rPr>
        <w:t>Intellij</w:t>
      </w:r>
      <w:bookmarkEnd w:id="13"/>
      <w:proofErr w:type="spellEnd"/>
    </w:p>
    <w:p w14:paraId="7E47B866" w14:textId="51C92EED" w:rsidR="00E37F06" w:rsidRPr="00E37F06" w:rsidRDefault="00E37F06" w:rsidP="00E37F06">
      <w:r>
        <w:t xml:space="preserve">Der Hauptgrund, dass wir </w:t>
      </w:r>
      <w:proofErr w:type="spellStart"/>
      <w:r>
        <w:t>IntelliJ</w:t>
      </w:r>
      <w:proofErr w:type="spellEnd"/>
      <w:r>
        <w:t xml:space="preserve"> verwendeten, war, dass </w:t>
      </w:r>
      <w:r w:rsidR="002D53F0">
        <w:t>eine Person bei uns Erfahrung damit hatte</w:t>
      </w:r>
      <w:r>
        <w:t xml:space="preserve"> und in vorherigen Projekten die Einfachheit des Einbindens und Benutzens von </w:t>
      </w:r>
      <w:proofErr w:type="spellStart"/>
      <w:r>
        <w:t>Git</w:t>
      </w:r>
      <w:proofErr w:type="spellEnd"/>
      <w:r>
        <w:t xml:space="preserve"> kennengelernt ha</w:t>
      </w:r>
      <w:r w:rsidR="002D53F0">
        <w:t>tte</w:t>
      </w:r>
      <w:r>
        <w:t>.</w:t>
      </w:r>
      <w:r w:rsidR="00AB2F0D">
        <w:t xml:space="preserve"> Ein weiterer Vorteil von </w:t>
      </w:r>
      <w:proofErr w:type="spellStart"/>
      <w:r w:rsidR="00AB2F0D">
        <w:t>IntelliJ</w:t>
      </w:r>
      <w:proofErr w:type="spellEnd"/>
      <w:r w:rsidR="00AB2F0D">
        <w:t xml:space="preserve"> ist die, wie der Name schon verrät, Eigenintelligenz des Programmes. Aut</w:t>
      </w:r>
      <w:r w:rsidR="0084007F">
        <w:t>o</w:t>
      </w:r>
      <w:r w:rsidR="00AB2F0D">
        <w:t xml:space="preserve">vorschläge und Code-Generierung </w:t>
      </w:r>
      <w:r w:rsidR="0084007F">
        <w:t xml:space="preserve">sind </w:t>
      </w:r>
      <w:r w:rsidR="00AB2F0D">
        <w:t>sehr gut</w:t>
      </w:r>
      <w:r w:rsidR="0084007F">
        <w:t xml:space="preserve"> in der Entwicklungsumgebung</w:t>
      </w:r>
      <w:r w:rsidR="00AB2F0D">
        <w:t>.</w:t>
      </w:r>
      <w:r w:rsidR="008F1E94">
        <w:t xml:space="preserve"> Negativ aufgefallen ist uns allerdings das Fehler </w:t>
      </w:r>
      <w:proofErr w:type="spellStart"/>
      <w:r w:rsidR="008F1E94">
        <w:t>Highlighting</w:t>
      </w:r>
      <w:proofErr w:type="spellEnd"/>
      <w:r w:rsidR="008F1E94">
        <w:t xml:space="preserve"> und das teils unübersichtliche Design.</w:t>
      </w:r>
    </w:p>
    <w:p w14:paraId="5A1038E0" w14:textId="59C7C58B" w:rsidR="000D3708" w:rsidRDefault="000D3708" w:rsidP="000D3708">
      <w:pPr>
        <w:pStyle w:val="berschrift3"/>
        <w:rPr>
          <w:i/>
        </w:rPr>
      </w:pPr>
      <w:bookmarkStart w:id="14" w:name="_Toc298409624"/>
      <w:r>
        <w:t xml:space="preserve">3.1.2 Versionskontrollsystem: </w:t>
      </w:r>
      <w:proofErr w:type="spellStart"/>
      <w:r w:rsidRPr="000D3708">
        <w:rPr>
          <w:i/>
        </w:rPr>
        <w:t>Git</w:t>
      </w:r>
      <w:bookmarkEnd w:id="14"/>
      <w:proofErr w:type="spellEnd"/>
    </w:p>
    <w:p w14:paraId="5AC89D5D" w14:textId="633C38BF" w:rsidR="004D3DBA" w:rsidRPr="004D3DBA" w:rsidRDefault="004D3DBA" w:rsidP="004D3DBA">
      <w:r>
        <w:t xml:space="preserve">Sowie bei </w:t>
      </w:r>
      <w:proofErr w:type="spellStart"/>
      <w:r>
        <w:t>IntelliJ</w:t>
      </w:r>
      <w:proofErr w:type="spellEnd"/>
      <w:r>
        <w:t xml:space="preserve"> war der Hauptgrund, dass wir </w:t>
      </w:r>
      <w:proofErr w:type="spellStart"/>
      <w:r>
        <w:t>Git</w:t>
      </w:r>
      <w:proofErr w:type="spellEnd"/>
      <w:r>
        <w:t xml:space="preserve"> benutzten unsere angesammelte Erfahrungen mit </w:t>
      </w:r>
      <w:proofErr w:type="spellStart"/>
      <w:r>
        <w:t>Git</w:t>
      </w:r>
      <w:proofErr w:type="spellEnd"/>
      <w:r>
        <w:t xml:space="preserve">, die sogar noch mehr sind, als die von </w:t>
      </w:r>
      <w:proofErr w:type="spellStart"/>
      <w:r>
        <w:t>IntelliJ</w:t>
      </w:r>
      <w:proofErr w:type="spellEnd"/>
      <w:r>
        <w:t xml:space="preserve">. Uns wurde früh im Studium nahegelegt </w:t>
      </w:r>
      <w:proofErr w:type="spellStart"/>
      <w:r>
        <w:t>Git</w:t>
      </w:r>
      <w:proofErr w:type="spellEnd"/>
      <w:r>
        <w:t xml:space="preserve"> zu verwenden, da es sehr gut </w:t>
      </w:r>
      <w:r w:rsidR="00D94813">
        <w:t>im</w:t>
      </w:r>
      <w:r>
        <w:t xml:space="preserve"> </w:t>
      </w:r>
      <w:proofErr w:type="spellStart"/>
      <w:r>
        <w:t>Mergen</w:t>
      </w:r>
      <w:proofErr w:type="spellEnd"/>
      <w:r>
        <w:t xml:space="preserve"> ist</w:t>
      </w:r>
      <w:r w:rsidR="00D94813">
        <w:t xml:space="preserve"> und wir keinen eigenen Server benötigen, wie für z.B. SVN.  Ein Nachteil von </w:t>
      </w:r>
      <w:proofErr w:type="spellStart"/>
      <w:r w:rsidR="00D94813">
        <w:t>Git</w:t>
      </w:r>
      <w:proofErr w:type="spellEnd"/>
      <w:r w:rsidR="00D94813">
        <w:t xml:space="preserve"> ist, dass es sehr kompliziert ist zu lernen und auch nur wenig gute </w:t>
      </w:r>
      <w:proofErr w:type="spellStart"/>
      <w:r w:rsidR="00D94813">
        <w:t>GUI’s</w:t>
      </w:r>
      <w:proofErr w:type="spellEnd"/>
      <w:r w:rsidR="00D94813">
        <w:t xml:space="preserve"> hat.</w:t>
      </w:r>
    </w:p>
    <w:p w14:paraId="5FF25211" w14:textId="1BBB8046" w:rsidR="000D3708" w:rsidRDefault="000D3708" w:rsidP="000D3708">
      <w:pPr>
        <w:pStyle w:val="berschrift3"/>
        <w:rPr>
          <w:i/>
        </w:rPr>
      </w:pPr>
      <w:bookmarkStart w:id="15" w:name="_Toc298409625"/>
      <w:r>
        <w:t xml:space="preserve">3.1.3 </w:t>
      </w:r>
      <w:proofErr w:type="spellStart"/>
      <w:r w:rsidR="00B76BCB">
        <w:t>Buildautomatisierungswerkzeug</w:t>
      </w:r>
      <w:proofErr w:type="spellEnd"/>
      <w:r w:rsidR="00B76BCB">
        <w:t xml:space="preserve">: </w:t>
      </w:r>
      <w:proofErr w:type="spellStart"/>
      <w:r w:rsidR="00B76BCB" w:rsidRPr="00B76BCB">
        <w:rPr>
          <w:i/>
        </w:rPr>
        <w:t>Gradle</w:t>
      </w:r>
      <w:bookmarkEnd w:id="15"/>
      <w:proofErr w:type="spellEnd"/>
    </w:p>
    <w:p w14:paraId="55B7500F" w14:textId="3A368774" w:rsidR="008C7161" w:rsidRPr="008C7161" w:rsidRDefault="00860081" w:rsidP="008C7161">
      <w:r>
        <w:t xml:space="preserve">Nachdem wir uns über die </w:t>
      </w:r>
      <w:proofErr w:type="spellStart"/>
      <w:r>
        <w:t>Buildtools</w:t>
      </w:r>
      <w:proofErr w:type="spellEnd"/>
      <w:r>
        <w:t xml:space="preserve"> erkundigt hatten, haben wir uns für </w:t>
      </w:r>
      <w:proofErr w:type="spellStart"/>
      <w:r>
        <w:t>Gradle</w:t>
      </w:r>
      <w:proofErr w:type="spellEnd"/>
      <w:r>
        <w:t xml:space="preserve"> entschieden, da es die Vorteile von </w:t>
      </w:r>
      <w:proofErr w:type="spellStart"/>
      <w:r>
        <w:t>Maven</w:t>
      </w:r>
      <w:proofErr w:type="spellEnd"/>
      <w:r>
        <w:t xml:space="preserve"> und </w:t>
      </w:r>
      <w:proofErr w:type="spellStart"/>
      <w:r>
        <w:t>Ant</w:t>
      </w:r>
      <w:proofErr w:type="spellEnd"/>
      <w:r>
        <w:t xml:space="preserve"> bietet und dabei sehr einfach zu installieren ist. </w:t>
      </w:r>
      <w:r w:rsidR="008F1E94">
        <w:t xml:space="preserve">Diese Vorteile sind auch teils dadurch, dass </w:t>
      </w:r>
      <w:proofErr w:type="spellStart"/>
      <w:r w:rsidR="008F1E94">
        <w:t>Gradle</w:t>
      </w:r>
      <w:proofErr w:type="spellEnd"/>
      <w:r w:rsidR="008F1E94">
        <w:t xml:space="preserve"> das modernste der drei Systeme ist und von den anderen Tools lernen konnte.</w:t>
      </w:r>
    </w:p>
    <w:p w14:paraId="667AD49E" w14:textId="77777777" w:rsidR="00F62173" w:rsidRDefault="00F62173" w:rsidP="00D40B0B">
      <w:pPr>
        <w:pStyle w:val="berschrift3"/>
      </w:pPr>
      <w:bookmarkStart w:id="16" w:name="_Toc298409626"/>
    </w:p>
    <w:p w14:paraId="113BA71D" w14:textId="77777777" w:rsidR="00F62173" w:rsidRDefault="00F62173" w:rsidP="00D40B0B">
      <w:pPr>
        <w:pStyle w:val="berschrift3"/>
      </w:pPr>
    </w:p>
    <w:p w14:paraId="55473350" w14:textId="352B3CBB" w:rsidR="00D40B0B" w:rsidRPr="00D40B0B" w:rsidRDefault="00D40B0B" w:rsidP="00D40B0B">
      <w:pPr>
        <w:pStyle w:val="berschrift3"/>
      </w:pPr>
      <w:r>
        <w:t>3.1.4 Komponententest-Framework:</w:t>
      </w:r>
      <w:bookmarkEnd w:id="16"/>
    </w:p>
    <w:p w14:paraId="25A85D1A" w14:textId="77777777" w:rsidR="000F095A" w:rsidRDefault="000F095A" w:rsidP="000F095A">
      <w:bookmarkStart w:id="17" w:name="_Toc298409627"/>
      <w:r>
        <w:t xml:space="preserve">Wir haben uns gegen die Nutzung eines </w:t>
      </w:r>
      <w:r w:rsidRPr="000E53D4">
        <w:t>Komponententest-Framework</w:t>
      </w:r>
      <w:r>
        <w:t>s entschieden.</w:t>
      </w:r>
    </w:p>
    <w:p w14:paraId="470886B6" w14:textId="2D24CCE9" w:rsidR="000F095A" w:rsidRDefault="000F095A" w:rsidP="000F095A">
      <w:r>
        <w:t xml:space="preserve">Aus unserer Sicht haben wir uns in dem Modul mit vielen neuen Sachen beschäftigt. Wir wissen das „Test-First“ ein wichtiger Aspekt der Agilen Programmierung ist. Allerdings haben wir uns im letzten Semester nur kurz und theoretisch mit dem Thema beschäftigt. </w:t>
      </w:r>
    </w:p>
    <w:p w14:paraId="34A8854F" w14:textId="0CC90FF4" w:rsidR="00257818" w:rsidRDefault="00257818" w:rsidP="00074409">
      <w:pPr>
        <w:pStyle w:val="berschrift2"/>
      </w:pPr>
      <w:r>
        <w:t>3.2 Installation der Entwicklungsumgebung</w:t>
      </w:r>
      <w:bookmarkEnd w:id="17"/>
    </w:p>
    <w:p w14:paraId="19EBE61E" w14:textId="45CCBE0E" w:rsidR="00257818" w:rsidRPr="002D53F0" w:rsidRDefault="002D53F0" w:rsidP="000F095A">
      <w:pPr>
        <w:widowControl w:val="0"/>
        <w:autoSpaceDE w:val="0"/>
        <w:autoSpaceDN w:val="0"/>
        <w:adjustRightInd w:val="0"/>
        <w:rPr>
          <w:rFonts w:cs="Times New Roman"/>
          <w:iCs/>
        </w:rPr>
      </w:pPr>
      <w:r>
        <w:rPr>
          <w:rFonts w:cs="Times New Roman"/>
          <w:iCs/>
        </w:rPr>
        <w:t xml:space="preserve">Zum Einrichten der Entwicklungsumgebung gehört das Installieren von </w:t>
      </w:r>
      <w:proofErr w:type="spellStart"/>
      <w:r>
        <w:rPr>
          <w:rFonts w:cs="Times New Roman"/>
          <w:iCs/>
        </w:rPr>
        <w:t>Gradle</w:t>
      </w:r>
      <w:proofErr w:type="spellEnd"/>
      <w:r>
        <w:rPr>
          <w:rFonts w:cs="Times New Roman"/>
          <w:iCs/>
        </w:rPr>
        <w:t xml:space="preserve">, </w:t>
      </w:r>
      <w:proofErr w:type="spellStart"/>
      <w:r>
        <w:rPr>
          <w:rFonts w:cs="Times New Roman"/>
          <w:iCs/>
        </w:rPr>
        <w:t>IntelliJ</w:t>
      </w:r>
      <w:proofErr w:type="spellEnd"/>
      <w:r>
        <w:rPr>
          <w:rFonts w:cs="Times New Roman"/>
          <w:iCs/>
        </w:rPr>
        <w:t xml:space="preserve"> und vor allem einer aktuellen Java </w:t>
      </w:r>
      <w:proofErr w:type="spellStart"/>
      <w:r>
        <w:rPr>
          <w:rFonts w:cs="Times New Roman"/>
          <w:iCs/>
        </w:rPr>
        <w:t>Runtime</w:t>
      </w:r>
      <w:proofErr w:type="spellEnd"/>
      <w:r>
        <w:rPr>
          <w:rFonts w:cs="Times New Roman"/>
          <w:iCs/>
        </w:rPr>
        <w:t xml:space="preserve"> dazu. Um dann das Projekt einzubinden muss </w:t>
      </w:r>
      <w:proofErr w:type="spellStart"/>
      <w:r>
        <w:rPr>
          <w:rFonts w:cs="Times New Roman"/>
          <w:iCs/>
        </w:rPr>
        <w:t>Git</w:t>
      </w:r>
      <w:proofErr w:type="spellEnd"/>
      <w:r>
        <w:rPr>
          <w:rFonts w:cs="Times New Roman"/>
          <w:iCs/>
        </w:rPr>
        <w:t xml:space="preserve"> installiert und eingerichtet werden. Das Projekt kann nun in </w:t>
      </w:r>
      <w:proofErr w:type="spellStart"/>
      <w:r>
        <w:rPr>
          <w:rFonts w:cs="Times New Roman"/>
          <w:iCs/>
        </w:rPr>
        <w:t>IntelliJ</w:t>
      </w:r>
      <w:proofErr w:type="spellEnd"/>
      <w:r>
        <w:rPr>
          <w:rFonts w:cs="Times New Roman"/>
          <w:iCs/>
        </w:rPr>
        <w:t xml:space="preserve"> eingebunden werden.</w:t>
      </w:r>
    </w:p>
    <w:p w14:paraId="09E7DC1A" w14:textId="77777777" w:rsidR="00074409" w:rsidRDefault="00074409" w:rsidP="00074409">
      <w:pPr>
        <w:pStyle w:val="berschrift2"/>
      </w:pPr>
      <w:bookmarkStart w:id="18" w:name="_Toc298409628"/>
      <w:r>
        <w:t>3.3 Installation der Anwendung</w:t>
      </w:r>
      <w:bookmarkEnd w:id="18"/>
    </w:p>
    <w:p w14:paraId="1EF384B3" w14:textId="77777777" w:rsidR="00074409" w:rsidRDefault="00074409" w:rsidP="00074409">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i/>
          <w:iCs/>
          <w:sz w:val="22"/>
          <w:szCs w:val="22"/>
        </w:rPr>
        <w:t xml:space="preserve">Beschreibung wie die Anwendung auf dem lokalen Rechner gestartet werden kann </w:t>
      </w:r>
    </w:p>
    <w:p w14:paraId="7F3683CA" w14:textId="77777777" w:rsidR="00074409" w:rsidRDefault="00074409" w:rsidP="00257818">
      <w:pPr>
        <w:widowControl w:val="0"/>
        <w:autoSpaceDE w:val="0"/>
        <w:autoSpaceDN w:val="0"/>
        <w:adjustRightInd w:val="0"/>
        <w:spacing w:line="360" w:lineRule="auto"/>
        <w:rPr>
          <w:rFonts w:ascii="Times New Roman" w:hAnsi="Times New Roman" w:cs="Times New Roman"/>
          <w:i/>
          <w:iCs/>
          <w:sz w:val="22"/>
          <w:szCs w:val="22"/>
        </w:rPr>
      </w:pPr>
    </w:p>
    <w:p w14:paraId="696AE87F" w14:textId="77777777" w:rsidR="00257818" w:rsidRDefault="00257818" w:rsidP="00074409">
      <w:pPr>
        <w:pStyle w:val="berschrift2"/>
      </w:pPr>
      <w:bookmarkStart w:id="19" w:name="_Toc298409629"/>
      <w:r>
        <w:t>3.4 Konfiguration der Datenbank</w:t>
      </w:r>
      <w:bookmarkEnd w:id="19"/>
    </w:p>
    <w:p w14:paraId="456643C0" w14:textId="77777777" w:rsidR="00495B6E" w:rsidRPr="00074409" w:rsidRDefault="00257818" w:rsidP="00074409">
      <w:pPr>
        <w:widowControl w:val="0"/>
        <w:autoSpaceDE w:val="0"/>
        <w:autoSpaceDN w:val="0"/>
        <w:adjustRightInd w:val="0"/>
        <w:spacing w:line="360" w:lineRule="auto"/>
        <w:rPr>
          <w:rFonts w:ascii="Times New Roman" w:hAnsi="Times New Roman" w:cs="Times New Roman"/>
          <w:i/>
          <w:iCs/>
          <w:sz w:val="22"/>
          <w:szCs w:val="22"/>
        </w:rPr>
      </w:pPr>
      <w:r>
        <w:rPr>
          <w:rFonts w:ascii="Times New Roman" w:hAnsi="Times New Roman" w:cs="Times New Roman"/>
          <w:i/>
          <w:iCs/>
          <w:sz w:val="22"/>
          <w:szCs w:val="22"/>
        </w:rPr>
        <w:t>Beschreibung welche Schritte durchgeführt werden müssen, um die Datenbank mitsamt ihrer Struktur und Beispieldaten auf einem lokalen System aufzusetzen</w:t>
      </w:r>
    </w:p>
    <w:sectPr w:rsidR="00495B6E" w:rsidRPr="00074409" w:rsidSect="006256CD">
      <w:footerReference w:type="even" r:id="rId18"/>
      <w:footerReference w:type="default" r:id="rId19"/>
      <w:pgSz w:w="12240" w:h="15840"/>
      <w:pgMar w:top="1417" w:right="1417" w:bottom="1134"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5AA39" w14:textId="77777777" w:rsidR="007359B9" w:rsidRDefault="007359B9" w:rsidP="00074409">
      <w:r>
        <w:separator/>
      </w:r>
    </w:p>
  </w:endnote>
  <w:endnote w:type="continuationSeparator" w:id="0">
    <w:p w14:paraId="7EC3DCBE" w14:textId="77777777" w:rsidR="007359B9" w:rsidRDefault="007359B9" w:rsidP="0007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EF497" w14:textId="77777777" w:rsidR="007359B9" w:rsidRDefault="007359B9"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83A3DF1" w14:textId="77777777" w:rsidR="007359B9" w:rsidRDefault="007359B9" w:rsidP="0007440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A08D0A" w14:textId="77777777" w:rsidR="007359B9" w:rsidRDefault="007359B9" w:rsidP="000D370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C252A">
      <w:rPr>
        <w:rStyle w:val="Seitenzahl"/>
        <w:noProof/>
      </w:rPr>
      <w:t>10</w:t>
    </w:r>
    <w:r>
      <w:rPr>
        <w:rStyle w:val="Seitenzahl"/>
      </w:rPr>
      <w:fldChar w:fldCharType="end"/>
    </w:r>
  </w:p>
  <w:p w14:paraId="3B4F89A2" w14:textId="77777777" w:rsidR="007359B9" w:rsidRDefault="007359B9" w:rsidP="0007440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9D9B3" w14:textId="77777777" w:rsidR="007359B9" w:rsidRDefault="007359B9" w:rsidP="00074409">
      <w:r>
        <w:separator/>
      </w:r>
    </w:p>
  </w:footnote>
  <w:footnote w:type="continuationSeparator" w:id="0">
    <w:p w14:paraId="5AE717B8" w14:textId="77777777" w:rsidR="007359B9" w:rsidRDefault="007359B9" w:rsidP="000744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3046D38"/>
    <w:multiLevelType w:val="hybridMultilevel"/>
    <w:tmpl w:val="80BE75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18"/>
    <w:rsid w:val="000657C9"/>
    <w:rsid w:val="00074409"/>
    <w:rsid w:val="000D3708"/>
    <w:rsid w:val="000F095A"/>
    <w:rsid w:val="001403BF"/>
    <w:rsid w:val="00177153"/>
    <w:rsid w:val="001E40FA"/>
    <w:rsid w:val="001F5330"/>
    <w:rsid w:val="0021733B"/>
    <w:rsid w:val="00257818"/>
    <w:rsid w:val="002D53F0"/>
    <w:rsid w:val="00372442"/>
    <w:rsid w:val="003C310F"/>
    <w:rsid w:val="003E493E"/>
    <w:rsid w:val="00425763"/>
    <w:rsid w:val="00425CD0"/>
    <w:rsid w:val="00430CF3"/>
    <w:rsid w:val="004400A0"/>
    <w:rsid w:val="00495B6E"/>
    <w:rsid w:val="004C252A"/>
    <w:rsid w:val="004D3DBA"/>
    <w:rsid w:val="005069F8"/>
    <w:rsid w:val="00530B56"/>
    <w:rsid w:val="006256CD"/>
    <w:rsid w:val="00680834"/>
    <w:rsid w:val="007359B9"/>
    <w:rsid w:val="0076305B"/>
    <w:rsid w:val="0084007F"/>
    <w:rsid w:val="008518CD"/>
    <w:rsid w:val="008539E6"/>
    <w:rsid w:val="008577C4"/>
    <w:rsid w:val="00860081"/>
    <w:rsid w:val="00895A50"/>
    <w:rsid w:val="008C2843"/>
    <w:rsid w:val="008C7161"/>
    <w:rsid w:val="008E5536"/>
    <w:rsid w:val="008F1E94"/>
    <w:rsid w:val="00A754D5"/>
    <w:rsid w:val="00AB2F0D"/>
    <w:rsid w:val="00B76BCB"/>
    <w:rsid w:val="00C07370"/>
    <w:rsid w:val="00C81B10"/>
    <w:rsid w:val="00CA58D6"/>
    <w:rsid w:val="00CF4B09"/>
    <w:rsid w:val="00D40B0B"/>
    <w:rsid w:val="00D94813"/>
    <w:rsid w:val="00DB4D67"/>
    <w:rsid w:val="00DB6A7C"/>
    <w:rsid w:val="00E37F06"/>
    <w:rsid w:val="00F170AF"/>
    <w:rsid w:val="00F54204"/>
    <w:rsid w:val="00F621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0E7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10F"/>
    <w:pPr>
      <w:spacing w:after="120"/>
    </w:pPr>
  </w:style>
  <w:style w:type="paragraph" w:styleId="berschrift1">
    <w:name w:val="heading 1"/>
    <w:basedOn w:val="Standard"/>
    <w:next w:val="Standard"/>
    <w:link w:val="berschrift1Zeichen"/>
    <w:uiPriority w:val="9"/>
    <w:qFormat/>
    <w:rsid w:val="00A754D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0744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07440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257818"/>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257818"/>
    <w:rPr>
      <w:rFonts w:ascii="Lucida Grande" w:hAnsi="Lucida Grande" w:cs="Lucida Grande"/>
      <w:sz w:val="18"/>
      <w:szCs w:val="18"/>
    </w:rPr>
  </w:style>
  <w:style w:type="paragraph" w:styleId="KeinLeerraum">
    <w:name w:val="No Spacing"/>
    <w:link w:val="KeinLeerraumZeichen"/>
    <w:qFormat/>
    <w:rsid w:val="00257818"/>
    <w:rPr>
      <w:rFonts w:ascii="PMingLiU" w:hAnsi="PMingLiU"/>
      <w:sz w:val="22"/>
      <w:szCs w:val="22"/>
    </w:rPr>
  </w:style>
  <w:style w:type="character" w:customStyle="1" w:styleId="KeinLeerraumZeichen">
    <w:name w:val="Kein Leerraum Zeichen"/>
    <w:basedOn w:val="Absatzstandardschriftart"/>
    <w:link w:val="KeinLeerraum"/>
    <w:rsid w:val="00257818"/>
    <w:rPr>
      <w:rFonts w:ascii="PMingLiU" w:hAnsi="PMingLiU"/>
      <w:sz w:val="22"/>
      <w:szCs w:val="22"/>
    </w:rPr>
  </w:style>
  <w:style w:type="table" w:styleId="Tabellenraster">
    <w:name w:val="Table Grid"/>
    <w:basedOn w:val="NormaleTabelle"/>
    <w:uiPriority w:val="59"/>
    <w:rsid w:val="002578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A754D5"/>
    <w:rPr>
      <w:rFonts w:asciiTheme="majorHAnsi" w:eastAsiaTheme="majorEastAsia" w:hAnsiTheme="majorHAnsi" w:cstheme="majorBidi"/>
      <w:b/>
      <w:bCs/>
      <w:color w:val="345A8A" w:themeColor="accent1" w:themeShade="B5"/>
      <w:sz w:val="32"/>
      <w:szCs w:val="32"/>
    </w:rPr>
  </w:style>
  <w:style w:type="paragraph" w:styleId="Inhaltsverzeichnisberschrift">
    <w:name w:val="TOC Heading"/>
    <w:basedOn w:val="berschrift1"/>
    <w:next w:val="Standard"/>
    <w:uiPriority w:val="39"/>
    <w:unhideWhenUsed/>
    <w:qFormat/>
    <w:rsid w:val="00A754D5"/>
    <w:pPr>
      <w:spacing w:line="276" w:lineRule="auto"/>
      <w:outlineLvl w:val="9"/>
    </w:pPr>
    <w:rPr>
      <w:color w:val="365F91" w:themeColor="accent1" w:themeShade="BF"/>
      <w:sz w:val="28"/>
      <w:szCs w:val="28"/>
    </w:rPr>
  </w:style>
  <w:style w:type="paragraph" w:styleId="Verzeichnis1">
    <w:name w:val="toc 1"/>
    <w:basedOn w:val="Standard"/>
    <w:next w:val="Standard"/>
    <w:autoRedefine/>
    <w:uiPriority w:val="39"/>
    <w:unhideWhenUsed/>
    <w:rsid w:val="00A754D5"/>
    <w:pPr>
      <w:spacing w:before="120"/>
    </w:pPr>
    <w:rPr>
      <w:b/>
    </w:rPr>
  </w:style>
  <w:style w:type="paragraph" w:styleId="Verzeichnis2">
    <w:name w:val="toc 2"/>
    <w:basedOn w:val="Standard"/>
    <w:next w:val="Standard"/>
    <w:autoRedefine/>
    <w:uiPriority w:val="39"/>
    <w:unhideWhenUsed/>
    <w:rsid w:val="00A754D5"/>
    <w:pPr>
      <w:ind w:left="240"/>
    </w:pPr>
    <w:rPr>
      <w:b/>
      <w:sz w:val="22"/>
      <w:szCs w:val="22"/>
    </w:rPr>
  </w:style>
  <w:style w:type="paragraph" w:styleId="Verzeichnis3">
    <w:name w:val="toc 3"/>
    <w:basedOn w:val="Standard"/>
    <w:next w:val="Standard"/>
    <w:autoRedefine/>
    <w:uiPriority w:val="39"/>
    <w:unhideWhenUsed/>
    <w:rsid w:val="00A754D5"/>
    <w:pPr>
      <w:ind w:left="480"/>
    </w:pPr>
    <w:rPr>
      <w:sz w:val="22"/>
      <w:szCs w:val="22"/>
    </w:rPr>
  </w:style>
  <w:style w:type="paragraph" w:styleId="Verzeichnis4">
    <w:name w:val="toc 4"/>
    <w:basedOn w:val="Standard"/>
    <w:next w:val="Standard"/>
    <w:autoRedefine/>
    <w:uiPriority w:val="39"/>
    <w:semiHidden/>
    <w:unhideWhenUsed/>
    <w:rsid w:val="00A754D5"/>
    <w:pPr>
      <w:ind w:left="720"/>
    </w:pPr>
    <w:rPr>
      <w:sz w:val="20"/>
      <w:szCs w:val="20"/>
    </w:rPr>
  </w:style>
  <w:style w:type="paragraph" w:styleId="Verzeichnis5">
    <w:name w:val="toc 5"/>
    <w:basedOn w:val="Standard"/>
    <w:next w:val="Standard"/>
    <w:autoRedefine/>
    <w:uiPriority w:val="39"/>
    <w:semiHidden/>
    <w:unhideWhenUsed/>
    <w:rsid w:val="00A754D5"/>
    <w:pPr>
      <w:ind w:left="960"/>
    </w:pPr>
    <w:rPr>
      <w:sz w:val="20"/>
      <w:szCs w:val="20"/>
    </w:rPr>
  </w:style>
  <w:style w:type="paragraph" w:styleId="Verzeichnis6">
    <w:name w:val="toc 6"/>
    <w:basedOn w:val="Standard"/>
    <w:next w:val="Standard"/>
    <w:autoRedefine/>
    <w:uiPriority w:val="39"/>
    <w:semiHidden/>
    <w:unhideWhenUsed/>
    <w:rsid w:val="00A754D5"/>
    <w:pPr>
      <w:ind w:left="1200"/>
    </w:pPr>
    <w:rPr>
      <w:sz w:val="20"/>
      <w:szCs w:val="20"/>
    </w:rPr>
  </w:style>
  <w:style w:type="paragraph" w:styleId="Verzeichnis7">
    <w:name w:val="toc 7"/>
    <w:basedOn w:val="Standard"/>
    <w:next w:val="Standard"/>
    <w:autoRedefine/>
    <w:uiPriority w:val="39"/>
    <w:semiHidden/>
    <w:unhideWhenUsed/>
    <w:rsid w:val="00A754D5"/>
    <w:pPr>
      <w:ind w:left="1440"/>
    </w:pPr>
    <w:rPr>
      <w:sz w:val="20"/>
      <w:szCs w:val="20"/>
    </w:rPr>
  </w:style>
  <w:style w:type="paragraph" w:styleId="Verzeichnis8">
    <w:name w:val="toc 8"/>
    <w:basedOn w:val="Standard"/>
    <w:next w:val="Standard"/>
    <w:autoRedefine/>
    <w:uiPriority w:val="39"/>
    <w:semiHidden/>
    <w:unhideWhenUsed/>
    <w:rsid w:val="00A754D5"/>
    <w:pPr>
      <w:ind w:left="1680"/>
    </w:pPr>
    <w:rPr>
      <w:sz w:val="20"/>
      <w:szCs w:val="20"/>
    </w:rPr>
  </w:style>
  <w:style w:type="paragraph" w:styleId="Verzeichnis9">
    <w:name w:val="toc 9"/>
    <w:basedOn w:val="Standard"/>
    <w:next w:val="Standard"/>
    <w:autoRedefine/>
    <w:uiPriority w:val="39"/>
    <w:semiHidden/>
    <w:unhideWhenUsed/>
    <w:rsid w:val="00A754D5"/>
    <w:pPr>
      <w:ind w:left="1920"/>
    </w:pPr>
    <w:rPr>
      <w:sz w:val="20"/>
      <w:szCs w:val="20"/>
    </w:rPr>
  </w:style>
  <w:style w:type="character" w:customStyle="1" w:styleId="berschrift2Zeichen">
    <w:name w:val="Überschrift 2 Zeichen"/>
    <w:basedOn w:val="Absatzstandardschriftart"/>
    <w:link w:val="berschrift2"/>
    <w:uiPriority w:val="9"/>
    <w:rsid w:val="00074409"/>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074409"/>
    <w:rPr>
      <w:rFonts w:asciiTheme="majorHAnsi" w:eastAsiaTheme="majorEastAsia" w:hAnsiTheme="majorHAnsi" w:cstheme="majorBidi"/>
      <w:b/>
      <w:bCs/>
      <w:color w:val="4F81BD" w:themeColor="accent1"/>
    </w:rPr>
  </w:style>
  <w:style w:type="paragraph" w:styleId="Fuzeile">
    <w:name w:val="footer"/>
    <w:basedOn w:val="Standard"/>
    <w:link w:val="FuzeileZeichen"/>
    <w:uiPriority w:val="99"/>
    <w:unhideWhenUsed/>
    <w:rsid w:val="00074409"/>
    <w:pPr>
      <w:tabs>
        <w:tab w:val="center" w:pos="4536"/>
        <w:tab w:val="right" w:pos="9072"/>
      </w:tabs>
    </w:pPr>
  </w:style>
  <w:style w:type="character" w:customStyle="1" w:styleId="FuzeileZeichen">
    <w:name w:val="Fußzeile Zeichen"/>
    <w:basedOn w:val="Absatzstandardschriftart"/>
    <w:link w:val="Fuzeile"/>
    <w:uiPriority w:val="99"/>
    <w:rsid w:val="00074409"/>
  </w:style>
  <w:style w:type="character" w:styleId="Seitenzahl">
    <w:name w:val="page number"/>
    <w:basedOn w:val="Absatzstandardschriftart"/>
    <w:uiPriority w:val="99"/>
    <w:semiHidden/>
    <w:unhideWhenUsed/>
    <w:rsid w:val="00074409"/>
  </w:style>
  <w:style w:type="paragraph" w:styleId="Listenabsatz">
    <w:name w:val="List Paragraph"/>
    <w:basedOn w:val="Standard"/>
    <w:uiPriority w:val="34"/>
    <w:qFormat/>
    <w:rsid w:val="000F095A"/>
    <w:pPr>
      <w:ind w:left="720"/>
      <w:contextualSpacing/>
    </w:pPr>
  </w:style>
  <w:style w:type="paragraph" w:styleId="Kopfzeile">
    <w:name w:val="header"/>
    <w:basedOn w:val="Standard"/>
    <w:link w:val="KopfzeileZeichen"/>
    <w:uiPriority w:val="99"/>
    <w:unhideWhenUsed/>
    <w:rsid w:val="006256CD"/>
    <w:pPr>
      <w:tabs>
        <w:tab w:val="center" w:pos="4536"/>
        <w:tab w:val="right" w:pos="9072"/>
      </w:tabs>
      <w:spacing w:after="0"/>
    </w:pPr>
  </w:style>
  <w:style w:type="character" w:customStyle="1" w:styleId="KopfzeileZeichen">
    <w:name w:val="Kopfzeile Zeichen"/>
    <w:basedOn w:val="Absatzstandardschriftart"/>
    <w:link w:val="Kopfzeile"/>
    <w:uiPriority w:val="99"/>
    <w:rsid w:val="0062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17858-7027-C545-9802-93ACC915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1600</Words>
  <Characters>10086</Characters>
  <Application>Microsoft Macintosh Word</Application>
  <DocSecurity>0</DocSecurity>
  <Lines>84</Lines>
  <Paragraphs>23</Paragraphs>
  <ScaleCrop>false</ScaleCrop>
  <Company/>
  <LinksUpToDate>false</LinksUpToDate>
  <CharactersWithSpaces>11663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Bammann</dc:creator>
  <cp:keywords/>
  <dc:description/>
  <cp:lastModifiedBy>Oliver Bammann</cp:lastModifiedBy>
  <cp:revision>8</cp:revision>
  <cp:lastPrinted>2015-07-27T14:12:00Z</cp:lastPrinted>
  <dcterms:created xsi:type="dcterms:W3CDTF">2015-07-25T09:52:00Z</dcterms:created>
  <dcterms:modified xsi:type="dcterms:W3CDTF">2015-07-28T21:54:00Z</dcterms:modified>
</cp:coreProperties>
</file>